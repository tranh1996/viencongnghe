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6FDC9E16" w14:textId="22669344" w:rsidR="00F470A0" w:rsidRPr="00D602A2" w:rsidRDefault="00F470A0" w:rsidP="00E56A7B">
      <w:pPr>
        <w:pStyle w:val="30Par2gachdaudong"/>
        <w:numPr>
          <w:ilvl w:val="0"/>
          <w:numId w:val="0"/>
        </w:numPr>
        <w:tabs>
          <w:tab w:val="left" w:pos="851"/>
        </w:tabs>
        <w:spacing w:before="240" w:line="360" w:lineRule="auto"/>
        <w:contextualSpacing/>
        <w:rPr>
          <w:b/>
          <w:bCs/>
          <w:sz w:val="27"/>
          <w:szCs w:val="27"/>
        </w:rPr>
      </w:pPr>
      <w:r w:rsidRPr="00D602A2">
        <w:rPr>
          <w:b/>
          <w:bCs/>
          <w:sz w:val="27"/>
          <w:szCs w:val="27"/>
        </w:rPr>
        <w:t>1.  Các yêu cầu chung</w:t>
      </w:r>
    </w:p>
    <w:p w14:paraId="7DA9B21E" w14:textId="77777777" w:rsidR="00F470A0" w:rsidRPr="00D602A2" w:rsidRDefault="00F470A0" w:rsidP="00E56A7B">
      <w:pPr>
        <w:pStyle w:val="30Par2gachdaudong"/>
        <w:numPr>
          <w:ilvl w:val="0"/>
          <w:numId w:val="0"/>
        </w:numPr>
        <w:tabs>
          <w:tab w:val="left" w:pos="851"/>
        </w:tabs>
        <w:spacing w:before="240" w:line="360" w:lineRule="auto"/>
        <w:contextualSpacing/>
        <w:rPr>
          <w:sz w:val="27"/>
          <w:szCs w:val="27"/>
        </w:rPr>
      </w:pPr>
      <w:r w:rsidRPr="00D602A2">
        <w:rPr>
          <w:sz w:val="27"/>
          <w:szCs w:val="27"/>
        </w:rPr>
        <w:t>- Ngôn ngữ Website: Tiếng Việt, Tiếng Anh.</w:t>
      </w:r>
    </w:p>
    <w:p w14:paraId="72231A1D" w14:textId="77777777" w:rsidR="00F470A0" w:rsidRPr="00D602A2" w:rsidRDefault="00F470A0" w:rsidP="00E56A7B">
      <w:pPr>
        <w:pStyle w:val="30Par2gachdaudong"/>
        <w:numPr>
          <w:ilvl w:val="0"/>
          <w:numId w:val="0"/>
        </w:numPr>
        <w:tabs>
          <w:tab w:val="left" w:pos="851"/>
        </w:tabs>
        <w:spacing w:before="240" w:line="360" w:lineRule="auto"/>
        <w:contextualSpacing/>
        <w:rPr>
          <w:sz w:val="27"/>
          <w:szCs w:val="27"/>
        </w:rPr>
      </w:pPr>
      <w:r w:rsidRPr="00D602A2">
        <w:rPr>
          <w:sz w:val="27"/>
          <w:szCs w:val="27"/>
        </w:rPr>
        <w:t>- Phải được kiểm tra an toàn thông tin, an ninh mạng trước khi nghiệm thu, đưa vào sử dụng.</w:t>
      </w:r>
    </w:p>
    <w:p w14:paraId="47ADB60F" w14:textId="77777777" w:rsidR="00F470A0" w:rsidRPr="00D602A2" w:rsidRDefault="00F470A0" w:rsidP="00E56A7B">
      <w:pPr>
        <w:pStyle w:val="30Par2gachdaudong"/>
        <w:numPr>
          <w:ilvl w:val="0"/>
          <w:numId w:val="0"/>
        </w:numPr>
        <w:tabs>
          <w:tab w:val="left" w:pos="851"/>
        </w:tabs>
        <w:spacing w:before="240" w:line="360" w:lineRule="auto"/>
        <w:contextualSpacing/>
        <w:rPr>
          <w:sz w:val="27"/>
          <w:szCs w:val="27"/>
        </w:rPr>
      </w:pPr>
      <w:r w:rsidRPr="00D602A2">
        <w:rPr>
          <w:sz w:val="27"/>
          <w:szCs w:val="27"/>
        </w:rPr>
        <w:t>- Bàn giao Source code đầy đủ.</w:t>
      </w:r>
    </w:p>
    <w:p w14:paraId="6E2E2A19" w14:textId="77777777" w:rsidR="00F470A0" w:rsidRPr="00D602A2" w:rsidRDefault="00F470A0" w:rsidP="00E56A7B">
      <w:pPr>
        <w:pStyle w:val="30Par2gachdaudong"/>
        <w:numPr>
          <w:ilvl w:val="0"/>
          <w:numId w:val="0"/>
        </w:numPr>
        <w:tabs>
          <w:tab w:val="left" w:pos="851"/>
        </w:tabs>
        <w:spacing w:before="240" w:line="360" w:lineRule="auto"/>
        <w:contextualSpacing/>
        <w:rPr>
          <w:sz w:val="27"/>
          <w:szCs w:val="27"/>
        </w:rPr>
      </w:pPr>
      <w:r w:rsidRPr="00D602A2">
        <w:rPr>
          <w:sz w:val="27"/>
          <w:szCs w:val="27"/>
        </w:rPr>
        <w:t xml:space="preserve">- Thiết kế giao diện theo yêu cầu của đơn vị </w:t>
      </w:r>
    </w:p>
    <w:p w14:paraId="7C11FA50" w14:textId="77777777" w:rsidR="00F470A0" w:rsidRPr="00D602A2" w:rsidRDefault="00F470A0" w:rsidP="00E56A7B">
      <w:pPr>
        <w:pStyle w:val="30Par2gachdaudong"/>
        <w:numPr>
          <w:ilvl w:val="0"/>
          <w:numId w:val="0"/>
        </w:numPr>
        <w:tabs>
          <w:tab w:val="left" w:pos="851"/>
        </w:tabs>
        <w:spacing w:before="240" w:line="360" w:lineRule="auto"/>
        <w:contextualSpacing/>
        <w:rPr>
          <w:sz w:val="27"/>
          <w:szCs w:val="27"/>
        </w:rPr>
      </w:pPr>
      <w:r w:rsidRPr="00D602A2">
        <w:rPr>
          <w:sz w:val="27"/>
          <w:szCs w:val="27"/>
        </w:rPr>
        <w:t>- Có bố cục rõ ràng và hiển thị những thông tin quan trọng nhất</w:t>
      </w:r>
    </w:p>
    <w:p w14:paraId="58BCCB5E" w14:textId="69924B02" w:rsidR="00F470A0" w:rsidRPr="00D602A2" w:rsidRDefault="00F470A0" w:rsidP="00E56A7B">
      <w:pPr>
        <w:pStyle w:val="30Par2gachdaudong"/>
        <w:numPr>
          <w:ilvl w:val="0"/>
          <w:numId w:val="0"/>
        </w:numPr>
        <w:tabs>
          <w:tab w:val="left" w:pos="851"/>
        </w:tabs>
        <w:spacing w:before="240" w:line="360" w:lineRule="auto"/>
        <w:contextualSpacing/>
        <w:rPr>
          <w:sz w:val="27"/>
          <w:szCs w:val="27"/>
        </w:rPr>
      </w:pPr>
      <w:r w:rsidRPr="00D602A2">
        <w:rPr>
          <w:sz w:val="27"/>
          <w:szCs w:val="27"/>
        </w:rPr>
        <w:t xml:space="preserve">- Sử dụng hiệu ứng sinh động. </w:t>
      </w:r>
    </w:p>
    <w:p w14:paraId="5DD2BC2C" w14:textId="4EEE2A04" w:rsidR="00F470A0" w:rsidRPr="00D602A2" w:rsidRDefault="00F470A0" w:rsidP="00E56A7B">
      <w:pPr>
        <w:pStyle w:val="30Par2gachdaudong"/>
        <w:numPr>
          <w:ilvl w:val="0"/>
          <w:numId w:val="0"/>
        </w:numPr>
        <w:tabs>
          <w:tab w:val="left" w:pos="851"/>
        </w:tabs>
        <w:spacing w:before="240" w:line="360" w:lineRule="auto"/>
        <w:contextualSpacing/>
        <w:rPr>
          <w:sz w:val="27"/>
          <w:szCs w:val="27"/>
        </w:rPr>
      </w:pPr>
      <w:r w:rsidRPr="00D602A2">
        <w:rPr>
          <w:sz w:val="27"/>
          <w:szCs w:val="27"/>
        </w:rPr>
        <w:t xml:space="preserve">- Menu rõ ràng giúp </w:t>
      </w:r>
      <w:r w:rsidR="00DD32EC" w:rsidRPr="00D602A2">
        <w:rPr>
          <w:sz w:val="27"/>
          <w:szCs w:val="27"/>
        </w:rPr>
        <w:t>người</w:t>
      </w:r>
      <w:r w:rsidRPr="00D602A2">
        <w:rPr>
          <w:sz w:val="27"/>
          <w:szCs w:val="27"/>
        </w:rPr>
        <w:t xml:space="preserve"> dùng dễ dàng hiểu đựơc cấu trúc website </w:t>
      </w:r>
    </w:p>
    <w:p w14:paraId="7889DAD1" w14:textId="62049DE1" w:rsidR="00F470A0" w:rsidRPr="00D602A2" w:rsidRDefault="00F470A0" w:rsidP="00E56A7B">
      <w:pPr>
        <w:pStyle w:val="30Par2gachdaudong"/>
        <w:numPr>
          <w:ilvl w:val="0"/>
          <w:numId w:val="0"/>
        </w:numPr>
        <w:tabs>
          <w:tab w:val="left" w:pos="851"/>
        </w:tabs>
        <w:spacing w:before="240" w:line="360" w:lineRule="auto"/>
        <w:contextualSpacing/>
        <w:rPr>
          <w:sz w:val="27"/>
          <w:szCs w:val="27"/>
        </w:rPr>
      </w:pPr>
      <w:r w:rsidRPr="00D602A2">
        <w:rPr>
          <w:sz w:val="27"/>
          <w:szCs w:val="27"/>
        </w:rPr>
        <w:t xml:space="preserve">- Dung lượng website nhẹ nhưng đảm bảo mỹ thuật có thể truy cập nhanh dù đang dùng ở bất cứ đừơng truyền thường hoặc ADSL </w:t>
      </w:r>
    </w:p>
    <w:p w14:paraId="5B9C8746" w14:textId="2CF16FEC" w:rsidR="00F470A0" w:rsidRPr="00D602A2" w:rsidRDefault="00F470A0" w:rsidP="00E56A7B">
      <w:pPr>
        <w:pStyle w:val="30Par2gachdaudong"/>
        <w:numPr>
          <w:ilvl w:val="0"/>
          <w:numId w:val="0"/>
        </w:numPr>
        <w:tabs>
          <w:tab w:val="left" w:pos="851"/>
        </w:tabs>
        <w:spacing w:before="240" w:line="360" w:lineRule="auto"/>
        <w:contextualSpacing/>
        <w:rPr>
          <w:sz w:val="27"/>
          <w:szCs w:val="27"/>
        </w:rPr>
      </w:pPr>
      <w:r w:rsidRPr="00D602A2">
        <w:rPr>
          <w:sz w:val="27"/>
          <w:szCs w:val="27"/>
        </w:rPr>
        <w:t xml:space="preserve">- Giao diện thiết kế chuyên nghiệp, đẹp mắt, đảm bảo tính mỹ thuật. Phù hợp với website giới thiệu sản phẩm và các dịch vụ </w:t>
      </w:r>
    </w:p>
    <w:p w14:paraId="304054E0" w14:textId="3308C39E" w:rsidR="00C36918" w:rsidRPr="00D602A2" w:rsidRDefault="00F470A0" w:rsidP="00E56A7B">
      <w:pPr>
        <w:pStyle w:val="30Par2gachdaudong"/>
        <w:numPr>
          <w:ilvl w:val="0"/>
          <w:numId w:val="0"/>
        </w:numPr>
        <w:tabs>
          <w:tab w:val="left" w:pos="851"/>
        </w:tabs>
        <w:spacing w:before="240" w:line="360" w:lineRule="auto"/>
        <w:contextualSpacing/>
        <w:rPr>
          <w:sz w:val="27"/>
          <w:szCs w:val="27"/>
        </w:rPr>
      </w:pPr>
      <w:r w:rsidRPr="00D602A2">
        <w:rPr>
          <w:sz w:val="27"/>
          <w:szCs w:val="27"/>
        </w:rPr>
        <w:t>- Nội dung phải thống nhất với nhau về: kiểu font, kích thước font nhằm tạo ra sự thân thiện cho người dùng</w:t>
      </w:r>
      <w:r w:rsidR="0019059A" w:rsidRPr="00D602A2">
        <w:rPr>
          <w:sz w:val="27"/>
          <w:szCs w:val="27"/>
        </w:rPr>
        <w:t>.</w:t>
      </w:r>
    </w:p>
    <w:p w14:paraId="670A1450" w14:textId="77777777" w:rsidR="00C36918" w:rsidRPr="00D602A2" w:rsidRDefault="00C36918" w:rsidP="00E56A7B">
      <w:pPr>
        <w:pStyle w:val="30Par2gachdaudong"/>
        <w:numPr>
          <w:ilvl w:val="0"/>
          <w:numId w:val="0"/>
        </w:numPr>
        <w:tabs>
          <w:tab w:val="left" w:pos="851"/>
        </w:tabs>
        <w:spacing w:before="240" w:line="360" w:lineRule="auto"/>
        <w:contextualSpacing/>
        <w:rPr>
          <w:b/>
          <w:bCs/>
          <w:sz w:val="24"/>
          <w:szCs w:val="24"/>
        </w:rPr>
      </w:pPr>
    </w:p>
    <w:p w14:paraId="680591CF" w14:textId="77777777" w:rsidR="00C36918" w:rsidRPr="00D602A2" w:rsidRDefault="00C36918" w:rsidP="00E56A7B">
      <w:pPr>
        <w:pStyle w:val="30Par2gachdaudong"/>
        <w:numPr>
          <w:ilvl w:val="0"/>
          <w:numId w:val="0"/>
        </w:numPr>
        <w:tabs>
          <w:tab w:val="left" w:pos="851"/>
        </w:tabs>
        <w:spacing w:before="240" w:line="360" w:lineRule="auto"/>
        <w:contextualSpacing/>
        <w:rPr>
          <w:b/>
          <w:bCs/>
          <w:sz w:val="24"/>
          <w:szCs w:val="24"/>
        </w:rPr>
      </w:pPr>
    </w:p>
    <w:p w14:paraId="799772D9" w14:textId="77777777" w:rsidR="00C36918" w:rsidRPr="00D602A2" w:rsidRDefault="00C36918" w:rsidP="00E56A7B">
      <w:pPr>
        <w:pStyle w:val="30Par2gachdaudong"/>
        <w:numPr>
          <w:ilvl w:val="0"/>
          <w:numId w:val="0"/>
        </w:numPr>
        <w:tabs>
          <w:tab w:val="left" w:pos="851"/>
        </w:tabs>
        <w:spacing w:before="240" w:line="360" w:lineRule="auto"/>
        <w:contextualSpacing/>
        <w:rPr>
          <w:b/>
          <w:bCs/>
          <w:sz w:val="24"/>
          <w:szCs w:val="24"/>
        </w:rPr>
      </w:pPr>
    </w:p>
    <w:p w14:paraId="0E266386" w14:textId="77777777" w:rsidR="00C36918" w:rsidRPr="00D602A2" w:rsidRDefault="00C36918" w:rsidP="00E56A7B">
      <w:pPr>
        <w:pStyle w:val="30Par2gachdaudong"/>
        <w:numPr>
          <w:ilvl w:val="0"/>
          <w:numId w:val="0"/>
        </w:numPr>
        <w:tabs>
          <w:tab w:val="left" w:pos="851"/>
        </w:tabs>
        <w:spacing w:before="240" w:line="360" w:lineRule="auto"/>
        <w:contextualSpacing/>
        <w:rPr>
          <w:b/>
          <w:bCs/>
          <w:sz w:val="24"/>
          <w:szCs w:val="24"/>
        </w:rPr>
      </w:pPr>
    </w:p>
    <w:p w14:paraId="25C07DDE" w14:textId="77777777" w:rsidR="00C36918" w:rsidRPr="00D602A2" w:rsidRDefault="00C36918" w:rsidP="00E56A7B">
      <w:pPr>
        <w:pStyle w:val="30Par2gachdaudong"/>
        <w:numPr>
          <w:ilvl w:val="0"/>
          <w:numId w:val="0"/>
        </w:numPr>
        <w:tabs>
          <w:tab w:val="left" w:pos="851"/>
        </w:tabs>
        <w:spacing w:before="240" w:line="360" w:lineRule="auto"/>
        <w:contextualSpacing/>
        <w:rPr>
          <w:b/>
          <w:bCs/>
          <w:sz w:val="24"/>
          <w:szCs w:val="24"/>
        </w:rPr>
      </w:pPr>
    </w:p>
    <w:p w14:paraId="5286C8B5" w14:textId="77777777" w:rsidR="00C36918" w:rsidRPr="00D602A2" w:rsidRDefault="00C36918" w:rsidP="00E56A7B">
      <w:pPr>
        <w:pStyle w:val="30Par2gachdaudong"/>
        <w:numPr>
          <w:ilvl w:val="0"/>
          <w:numId w:val="0"/>
        </w:numPr>
        <w:tabs>
          <w:tab w:val="left" w:pos="851"/>
        </w:tabs>
        <w:spacing w:before="240" w:line="360" w:lineRule="auto"/>
        <w:contextualSpacing/>
        <w:rPr>
          <w:b/>
          <w:bCs/>
          <w:sz w:val="24"/>
          <w:szCs w:val="24"/>
        </w:rPr>
      </w:pPr>
    </w:p>
    <w:p w14:paraId="6F47BCCC" w14:textId="77777777" w:rsidR="00C36918" w:rsidRPr="00D602A2" w:rsidRDefault="00C36918" w:rsidP="00E56A7B">
      <w:pPr>
        <w:pStyle w:val="30Par2gachdaudong"/>
        <w:numPr>
          <w:ilvl w:val="0"/>
          <w:numId w:val="0"/>
        </w:numPr>
        <w:tabs>
          <w:tab w:val="left" w:pos="851"/>
        </w:tabs>
        <w:spacing w:before="240" w:line="360" w:lineRule="auto"/>
        <w:contextualSpacing/>
        <w:rPr>
          <w:b/>
          <w:bCs/>
          <w:sz w:val="24"/>
          <w:szCs w:val="24"/>
        </w:rPr>
      </w:pPr>
    </w:p>
    <w:p w14:paraId="6B2707BA" w14:textId="77777777" w:rsidR="000D52D1" w:rsidRPr="00D602A2" w:rsidRDefault="000D52D1" w:rsidP="00E56A7B">
      <w:pPr>
        <w:pStyle w:val="30Par2gachdaudong"/>
        <w:numPr>
          <w:ilvl w:val="0"/>
          <w:numId w:val="0"/>
        </w:numPr>
        <w:tabs>
          <w:tab w:val="left" w:pos="851"/>
        </w:tabs>
        <w:spacing w:before="240" w:line="360" w:lineRule="auto"/>
        <w:contextualSpacing/>
        <w:rPr>
          <w:b/>
          <w:bCs/>
          <w:sz w:val="24"/>
          <w:szCs w:val="24"/>
        </w:rPr>
        <w:sectPr w:rsidR="000D52D1" w:rsidRPr="00D602A2" w:rsidSect="00264BBC">
          <w:headerReference w:type="default" r:id="rId8"/>
          <w:footerReference w:type="default" r:id="rId9"/>
          <w:pgSz w:w="11906" w:h="16838"/>
          <w:pgMar w:top="1134" w:right="1134" w:bottom="1134" w:left="1701" w:header="720" w:footer="301" w:gutter="0"/>
          <w:cols w:space="720"/>
          <w:docGrid w:linePitch="600" w:charSpace="40960"/>
        </w:sectPr>
      </w:pPr>
    </w:p>
    <w:p w14:paraId="53742AA7" w14:textId="17CEB022" w:rsidR="00F470A0" w:rsidRPr="00D602A2" w:rsidRDefault="00F470A0" w:rsidP="00E56A7B">
      <w:pPr>
        <w:pStyle w:val="30Par2gachdaudong"/>
        <w:numPr>
          <w:ilvl w:val="0"/>
          <w:numId w:val="0"/>
        </w:numPr>
        <w:tabs>
          <w:tab w:val="left" w:pos="851"/>
        </w:tabs>
        <w:spacing w:before="240" w:line="360" w:lineRule="auto"/>
        <w:contextualSpacing/>
        <w:rPr>
          <w:b/>
          <w:bCs/>
          <w:sz w:val="27"/>
          <w:szCs w:val="27"/>
        </w:rPr>
      </w:pPr>
      <w:r w:rsidRPr="00D602A2">
        <w:rPr>
          <w:b/>
          <w:bCs/>
          <w:sz w:val="27"/>
          <w:szCs w:val="27"/>
        </w:rPr>
        <w:lastRenderedPageBreak/>
        <w:t xml:space="preserve">2. Các chức năng chính của Website gồm 2 phần: </w:t>
      </w:r>
    </w:p>
    <w:p w14:paraId="715EA6D9" w14:textId="201A6211" w:rsidR="000D52D1" w:rsidRPr="00D602A2" w:rsidRDefault="006337AF" w:rsidP="00E56A7B">
      <w:pPr>
        <w:pStyle w:val="30Par2gachdaudong"/>
        <w:numPr>
          <w:ilvl w:val="0"/>
          <w:numId w:val="0"/>
        </w:numPr>
        <w:tabs>
          <w:tab w:val="clear" w:pos="993"/>
          <w:tab w:val="left" w:pos="851"/>
        </w:tabs>
        <w:spacing w:before="240" w:after="0" w:line="360" w:lineRule="auto"/>
        <w:contextualSpacing/>
        <w:jc w:val="left"/>
        <w:rPr>
          <w:b/>
          <w:bCs/>
          <w:i/>
          <w:iCs/>
          <w:sz w:val="27"/>
          <w:szCs w:val="27"/>
        </w:rPr>
      </w:pPr>
      <w:r w:rsidRPr="00D602A2">
        <w:rPr>
          <w:b/>
          <w:bCs/>
          <w:i/>
          <w:iCs/>
          <w:sz w:val="27"/>
          <w:szCs w:val="27"/>
        </w:rPr>
        <w:t xml:space="preserve">- </w:t>
      </w:r>
      <w:r w:rsidR="000D52D1" w:rsidRPr="00D602A2">
        <w:rPr>
          <w:b/>
          <w:bCs/>
          <w:i/>
          <w:iCs/>
          <w:sz w:val="27"/>
          <w:szCs w:val="27"/>
        </w:rPr>
        <w:t>Cấu trúc website:</w:t>
      </w:r>
    </w:p>
    <w:p w14:paraId="2A951A57" w14:textId="4108C9F6" w:rsidR="00F470A0" w:rsidRPr="00D602A2" w:rsidRDefault="00D333E8" w:rsidP="00E56A7B">
      <w:pPr>
        <w:pStyle w:val="30Par2gachdaudong"/>
        <w:numPr>
          <w:ilvl w:val="0"/>
          <w:numId w:val="0"/>
        </w:numPr>
        <w:tabs>
          <w:tab w:val="left" w:pos="851"/>
        </w:tabs>
        <w:spacing w:before="240" w:line="360" w:lineRule="auto"/>
        <w:contextualSpacing/>
        <w:jc w:val="center"/>
        <w:rPr>
          <w:noProof/>
        </w:rPr>
      </w:pPr>
      <w:r w:rsidRPr="00D602A2">
        <w:rPr>
          <w:noProof/>
        </w:rPr>
        <w:object w:dxaOrig="16279" w:dyaOrig="12781" w14:anchorId="2F635A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591.05pt;height:409.4pt;mso-width-percent:0;mso-height-percent:0;mso-width-percent:0;mso-height-percent:0" o:ole="">
            <v:imagedata r:id="rId10" o:title=""/>
          </v:shape>
          <o:OLEObject Type="Embed" ProgID="Visio.Drawing.15" ShapeID="_x0000_i1025" DrawAspect="Content" ObjectID="_1815976762" r:id="rId11"/>
        </w:object>
      </w:r>
    </w:p>
    <w:p w14:paraId="5A1ED039" w14:textId="77777777" w:rsidR="000D52D1" w:rsidRPr="00D602A2" w:rsidRDefault="000D52D1" w:rsidP="00E56A7B">
      <w:pPr>
        <w:pStyle w:val="30Par2gachdaudong"/>
        <w:numPr>
          <w:ilvl w:val="0"/>
          <w:numId w:val="0"/>
        </w:numPr>
        <w:tabs>
          <w:tab w:val="left" w:pos="851"/>
        </w:tabs>
        <w:spacing w:before="240" w:line="360" w:lineRule="auto"/>
        <w:contextualSpacing/>
        <w:jc w:val="center"/>
        <w:sectPr w:rsidR="000D52D1" w:rsidRPr="00D602A2" w:rsidSect="000D52D1">
          <w:pgSz w:w="16838" w:h="11906" w:orient="landscape"/>
          <w:pgMar w:top="1418" w:right="1134" w:bottom="1134" w:left="1134" w:header="720" w:footer="301" w:gutter="0"/>
          <w:cols w:space="720"/>
          <w:docGrid w:linePitch="600" w:charSpace="40960"/>
        </w:sectPr>
      </w:pPr>
    </w:p>
    <w:p w14:paraId="74C7B182" w14:textId="77777777" w:rsidR="000D52D1" w:rsidRPr="00D602A2" w:rsidRDefault="000D52D1" w:rsidP="00E56A7B">
      <w:pPr>
        <w:pStyle w:val="30Par2gachdaudong"/>
        <w:numPr>
          <w:ilvl w:val="0"/>
          <w:numId w:val="0"/>
        </w:numPr>
        <w:tabs>
          <w:tab w:val="clear" w:pos="993"/>
          <w:tab w:val="left" w:pos="851"/>
        </w:tabs>
        <w:spacing w:before="240" w:after="0" w:line="360" w:lineRule="auto"/>
        <w:contextualSpacing/>
        <w:jc w:val="left"/>
        <w:rPr>
          <w:b/>
          <w:bCs/>
          <w:i/>
          <w:iCs/>
          <w:sz w:val="27"/>
          <w:szCs w:val="27"/>
        </w:rPr>
      </w:pPr>
      <w:r w:rsidRPr="00D602A2">
        <w:rPr>
          <w:b/>
          <w:bCs/>
          <w:i/>
          <w:iCs/>
          <w:sz w:val="27"/>
          <w:szCs w:val="27"/>
        </w:rPr>
        <w:lastRenderedPageBreak/>
        <w:t>- Tính năng các trang giao diện thiết kế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1003"/>
        <w:gridCol w:w="2425"/>
        <w:gridCol w:w="4106"/>
        <w:gridCol w:w="857"/>
      </w:tblGrid>
      <w:tr w:rsidR="00D602A2" w:rsidRPr="00D602A2" w14:paraId="65264C66" w14:textId="77777777" w:rsidTr="00AC745B">
        <w:trPr>
          <w:trHeight w:val="264"/>
          <w:tblHeader/>
        </w:trPr>
        <w:tc>
          <w:tcPr>
            <w:tcW w:w="370" w:type="pct"/>
            <w:vAlign w:val="center"/>
            <w:hideMark/>
          </w:tcPr>
          <w:p w14:paraId="3770A6AB" w14:textId="77777777" w:rsidR="000D52D1" w:rsidRPr="00D602A2" w:rsidRDefault="000D52D1" w:rsidP="00E56A7B">
            <w:pPr>
              <w:jc w:val="center"/>
              <w:rPr>
                <w:b/>
                <w:bCs/>
              </w:rPr>
            </w:pPr>
            <w:r w:rsidRPr="00D602A2">
              <w:rPr>
                <w:b/>
                <w:bCs/>
              </w:rPr>
              <w:t>A</w:t>
            </w:r>
          </w:p>
          <w:p w14:paraId="77B6CB54" w14:textId="77777777" w:rsidR="000D52D1" w:rsidRPr="00D602A2" w:rsidRDefault="000D52D1" w:rsidP="00E56A7B">
            <w:pPr>
              <w:jc w:val="center"/>
              <w:rPr>
                <w:b/>
                <w:bCs/>
              </w:rPr>
            </w:pPr>
          </w:p>
        </w:tc>
        <w:tc>
          <w:tcPr>
            <w:tcW w:w="4157" w:type="pct"/>
            <w:gridSpan w:val="3"/>
            <w:vAlign w:val="center"/>
            <w:hideMark/>
          </w:tcPr>
          <w:p w14:paraId="3AA35438" w14:textId="77777777" w:rsidR="000D52D1" w:rsidRPr="00D602A2" w:rsidRDefault="000D52D1" w:rsidP="00E56A7B">
            <w:pPr>
              <w:rPr>
                <w:b/>
                <w:bCs/>
              </w:rPr>
            </w:pPr>
            <w:r w:rsidRPr="00D602A2">
              <w:rPr>
                <w:b/>
                <w:bCs/>
              </w:rPr>
              <w:t>GIAO DIỆN THIẾT KẾ</w:t>
            </w:r>
          </w:p>
        </w:tc>
        <w:tc>
          <w:tcPr>
            <w:tcW w:w="473" w:type="pct"/>
            <w:vAlign w:val="center"/>
            <w:hideMark/>
          </w:tcPr>
          <w:p w14:paraId="26E2C82E" w14:textId="77777777" w:rsidR="000D52D1" w:rsidRPr="00D602A2" w:rsidRDefault="000D52D1" w:rsidP="00E56A7B">
            <w:pPr>
              <w:rPr>
                <w:b/>
                <w:bCs/>
              </w:rPr>
            </w:pPr>
            <w:r w:rsidRPr="00D602A2">
              <w:rPr>
                <w:b/>
                <w:bCs/>
              </w:rPr>
              <w:t> </w:t>
            </w:r>
          </w:p>
        </w:tc>
      </w:tr>
      <w:tr w:rsidR="00D602A2" w:rsidRPr="00D602A2" w14:paraId="17E265EE" w14:textId="77777777" w:rsidTr="00AC745B">
        <w:trPr>
          <w:trHeight w:val="276"/>
          <w:tblHeader/>
        </w:trPr>
        <w:tc>
          <w:tcPr>
            <w:tcW w:w="370" w:type="pct"/>
            <w:vAlign w:val="center"/>
            <w:hideMark/>
          </w:tcPr>
          <w:p w14:paraId="094DCE08" w14:textId="77777777" w:rsidR="000D52D1" w:rsidRPr="00D602A2" w:rsidRDefault="000D52D1" w:rsidP="00E56A7B">
            <w:pPr>
              <w:jc w:val="center"/>
              <w:rPr>
                <w:b/>
                <w:bCs/>
              </w:rPr>
            </w:pPr>
            <w:r w:rsidRPr="00D602A2">
              <w:rPr>
                <w:b/>
                <w:bCs/>
              </w:rPr>
              <w:t>STT</w:t>
            </w:r>
          </w:p>
        </w:tc>
        <w:tc>
          <w:tcPr>
            <w:tcW w:w="553" w:type="pct"/>
            <w:vAlign w:val="center"/>
            <w:hideMark/>
          </w:tcPr>
          <w:p w14:paraId="08E5CEBE" w14:textId="77777777" w:rsidR="000D52D1" w:rsidRPr="00D602A2" w:rsidRDefault="000D52D1" w:rsidP="00E56A7B">
            <w:pPr>
              <w:rPr>
                <w:b/>
                <w:bCs/>
              </w:rPr>
            </w:pPr>
            <w:r w:rsidRPr="00D602A2">
              <w:rPr>
                <w:b/>
                <w:bCs/>
              </w:rPr>
              <w:t>Module</w:t>
            </w:r>
          </w:p>
        </w:tc>
        <w:tc>
          <w:tcPr>
            <w:tcW w:w="1338" w:type="pct"/>
            <w:vAlign w:val="center"/>
            <w:hideMark/>
          </w:tcPr>
          <w:p w14:paraId="73390D96" w14:textId="77777777" w:rsidR="000D52D1" w:rsidRPr="00D602A2" w:rsidRDefault="000D52D1" w:rsidP="00E56A7B">
            <w:pPr>
              <w:rPr>
                <w:b/>
                <w:bCs/>
              </w:rPr>
            </w:pPr>
            <w:r w:rsidRPr="00D602A2">
              <w:rPr>
                <w:b/>
                <w:bCs/>
              </w:rPr>
              <w:t>Section</w:t>
            </w:r>
          </w:p>
        </w:tc>
        <w:tc>
          <w:tcPr>
            <w:tcW w:w="2266" w:type="pct"/>
            <w:vAlign w:val="center"/>
            <w:hideMark/>
          </w:tcPr>
          <w:p w14:paraId="6ECB2707" w14:textId="77777777" w:rsidR="000D52D1" w:rsidRPr="00D602A2" w:rsidRDefault="000D52D1" w:rsidP="00E56A7B">
            <w:pPr>
              <w:rPr>
                <w:b/>
                <w:bCs/>
              </w:rPr>
            </w:pPr>
            <w:r w:rsidRPr="00D602A2">
              <w:rPr>
                <w:b/>
                <w:bCs/>
              </w:rPr>
              <w:t>Mô tả</w:t>
            </w:r>
          </w:p>
        </w:tc>
        <w:tc>
          <w:tcPr>
            <w:tcW w:w="473" w:type="pct"/>
            <w:vAlign w:val="center"/>
            <w:hideMark/>
          </w:tcPr>
          <w:p w14:paraId="02A53B59" w14:textId="77777777" w:rsidR="000D52D1" w:rsidRPr="00D602A2" w:rsidRDefault="000D52D1" w:rsidP="00E56A7B">
            <w:pPr>
              <w:jc w:val="center"/>
              <w:rPr>
                <w:b/>
                <w:bCs/>
              </w:rPr>
            </w:pPr>
            <w:r w:rsidRPr="00D602A2">
              <w:rPr>
                <w:b/>
                <w:bCs/>
              </w:rPr>
              <w:t>Ghi chú</w:t>
            </w:r>
          </w:p>
        </w:tc>
      </w:tr>
      <w:tr w:rsidR="00D602A2" w:rsidRPr="00D602A2" w14:paraId="051923D3" w14:textId="77777777" w:rsidTr="00AC745B">
        <w:trPr>
          <w:trHeight w:val="552"/>
        </w:trPr>
        <w:tc>
          <w:tcPr>
            <w:tcW w:w="370" w:type="pct"/>
            <w:vMerge w:val="restart"/>
            <w:vAlign w:val="center"/>
            <w:hideMark/>
          </w:tcPr>
          <w:p w14:paraId="636D0F76" w14:textId="77777777" w:rsidR="000D52D1" w:rsidRPr="00D602A2" w:rsidRDefault="000D52D1" w:rsidP="00E56A7B">
            <w:pPr>
              <w:jc w:val="center"/>
            </w:pPr>
            <w:r w:rsidRPr="00D602A2">
              <w:t>1</w:t>
            </w:r>
          </w:p>
        </w:tc>
        <w:tc>
          <w:tcPr>
            <w:tcW w:w="553" w:type="pct"/>
            <w:vMerge w:val="restart"/>
            <w:vAlign w:val="center"/>
            <w:hideMark/>
          </w:tcPr>
          <w:p w14:paraId="69F714F4" w14:textId="77777777" w:rsidR="000D52D1" w:rsidRPr="00D602A2" w:rsidRDefault="000D52D1" w:rsidP="00E56A7B">
            <w:pPr>
              <w:rPr>
                <w:b/>
                <w:bCs/>
              </w:rPr>
            </w:pPr>
            <w:r w:rsidRPr="00D602A2">
              <w:rPr>
                <w:b/>
                <w:bCs/>
              </w:rPr>
              <w:t>Trang chủ</w:t>
            </w:r>
          </w:p>
        </w:tc>
        <w:tc>
          <w:tcPr>
            <w:tcW w:w="1338" w:type="pct"/>
            <w:vAlign w:val="center"/>
            <w:hideMark/>
          </w:tcPr>
          <w:p w14:paraId="46EBD4D8" w14:textId="77777777" w:rsidR="000D52D1" w:rsidRPr="00D602A2" w:rsidRDefault="000D52D1" w:rsidP="00E56A7B">
            <w:r w:rsidRPr="00D602A2">
              <w:t>Header</w:t>
            </w:r>
          </w:p>
        </w:tc>
        <w:tc>
          <w:tcPr>
            <w:tcW w:w="2266" w:type="pct"/>
            <w:vAlign w:val="center"/>
            <w:hideMark/>
          </w:tcPr>
          <w:p w14:paraId="60513424" w14:textId="77777777" w:rsidR="000D52D1" w:rsidRPr="00D602A2" w:rsidRDefault="000D52D1" w:rsidP="00E56A7B">
            <w:r w:rsidRPr="00D602A2">
              <w:t>- Logo</w:t>
            </w:r>
            <w:r w:rsidRPr="00D602A2">
              <w:br/>
              <w:t>- Thanh tìm kiếm</w:t>
            </w:r>
          </w:p>
        </w:tc>
        <w:tc>
          <w:tcPr>
            <w:tcW w:w="473" w:type="pct"/>
            <w:vMerge w:val="restart"/>
            <w:vAlign w:val="center"/>
            <w:hideMark/>
          </w:tcPr>
          <w:p w14:paraId="264A2278" w14:textId="77777777" w:rsidR="000D52D1" w:rsidRPr="00D602A2" w:rsidRDefault="000D52D1" w:rsidP="00E56A7B">
            <w:r w:rsidRPr="00D602A2">
              <w:t> </w:t>
            </w:r>
          </w:p>
        </w:tc>
      </w:tr>
      <w:tr w:rsidR="00D602A2" w:rsidRPr="00D602A2" w14:paraId="16A97F4E" w14:textId="77777777" w:rsidTr="00AC745B">
        <w:trPr>
          <w:trHeight w:val="2208"/>
        </w:trPr>
        <w:tc>
          <w:tcPr>
            <w:tcW w:w="370" w:type="pct"/>
            <w:vMerge/>
            <w:vAlign w:val="center"/>
            <w:hideMark/>
          </w:tcPr>
          <w:p w14:paraId="307FFB0B" w14:textId="77777777" w:rsidR="000D52D1" w:rsidRPr="00D602A2" w:rsidRDefault="000D52D1" w:rsidP="00E56A7B"/>
        </w:tc>
        <w:tc>
          <w:tcPr>
            <w:tcW w:w="553" w:type="pct"/>
            <w:vMerge/>
            <w:vAlign w:val="center"/>
            <w:hideMark/>
          </w:tcPr>
          <w:p w14:paraId="38CEA0F9" w14:textId="77777777" w:rsidR="000D52D1" w:rsidRPr="00D602A2" w:rsidRDefault="000D52D1" w:rsidP="00E56A7B">
            <w:pPr>
              <w:rPr>
                <w:b/>
                <w:bCs/>
              </w:rPr>
            </w:pPr>
          </w:p>
        </w:tc>
        <w:tc>
          <w:tcPr>
            <w:tcW w:w="1338" w:type="pct"/>
            <w:vAlign w:val="center"/>
            <w:hideMark/>
          </w:tcPr>
          <w:p w14:paraId="6A025156" w14:textId="77777777" w:rsidR="000D52D1" w:rsidRPr="00D602A2" w:rsidRDefault="000D52D1" w:rsidP="00E56A7B">
            <w:r w:rsidRPr="00D602A2">
              <w:t>Menu</w:t>
            </w:r>
          </w:p>
        </w:tc>
        <w:tc>
          <w:tcPr>
            <w:tcW w:w="2266" w:type="pct"/>
            <w:vAlign w:val="center"/>
            <w:hideMark/>
          </w:tcPr>
          <w:p w14:paraId="75F74B1F" w14:textId="77777777" w:rsidR="000D52D1" w:rsidRPr="00D602A2" w:rsidRDefault="000D52D1" w:rsidP="00E56A7B">
            <w:r w:rsidRPr="00D602A2">
              <w:t xml:space="preserve">Thanh Menu bao gồm </w:t>
            </w:r>
            <w:r w:rsidRPr="00D602A2">
              <w:br/>
              <w:t xml:space="preserve">- Trang chủ </w:t>
            </w:r>
            <w:r w:rsidRPr="00D602A2">
              <w:br/>
              <w:t>- Về chúng tôi</w:t>
            </w:r>
            <w:r w:rsidRPr="00D602A2">
              <w:br/>
              <w:t>- Cơ cấu tổ chức</w:t>
            </w:r>
            <w:r w:rsidRPr="00D602A2">
              <w:br/>
              <w:t xml:space="preserve">- Sản phẩm &amp; dịch vụ </w:t>
            </w:r>
            <w:r w:rsidRPr="00D602A2">
              <w:br/>
              <w:t>- Tin tức</w:t>
            </w:r>
            <w:r w:rsidRPr="00D602A2">
              <w:br/>
              <w:t>- Thư viện</w:t>
            </w:r>
          </w:p>
          <w:p w14:paraId="2B09E045" w14:textId="77777777" w:rsidR="000D52D1" w:rsidRPr="00D602A2" w:rsidRDefault="000D52D1" w:rsidP="00E56A7B">
            <w:r w:rsidRPr="00D602A2">
              <w:t>- Khách hàng và đối tác</w:t>
            </w:r>
            <w:r w:rsidRPr="00D602A2">
              <w:br/>
              <w:t xml:space="preserve">- Liên hệ </w:t>
            </w:r>
          </w:p>
        </w:tc>
        <w:tc>
          <w:tcPr>
            <w:tcW w:w="473" w:type="pct"/>
            <w:vMerge/>
            <w:vAlign w:val="center"/>
            <w:hideMark/>
          </w:tcPr>
          <w:p w14:paraId="34ED8238" w14:textId="77777777" w:rsidR="000D52D1" w:rsidRPr="00D602A2" w:rsidRDefault="000D52D1" w:rsidP="00E56A7B"/>
        </w:tc>
      </w:tr>
      <w:tr w:rsidR="00D602A2" w:rsidRPr="00D602A2" w14:paraId="25244383" w14:textId="77777777" w:rsidTr="00AC745B">
        <w:trPr>
          <w:trHeight w:val="552"/>
        </w:trPr>
        <w:tc>
          <w:tcPr>
            <w:tcW w:w="370" w:type="pct"/>
            <w:vMerge/>
            <w:vAlign w:val="center"/>
            <w:hideMark/>
          </w:tcPr>
          <w:p w14:paraId="7F858875" w14:textId="77777777" w:rsidR="000D52D1" w:rsidRPr="00D602A2" w:rsidRDefault="000D52D1" w:rsidP="00E56A7B"/>
        </w:tc>
        <w:tc>
          <w:tcPr>
            <w:tcW w:w="553" w:type="pct"/>
            <w:vMerge/>
            <w:vAlign w:val="center"/>
            <w:hideMark/>
          </w:tcPr>
          <w:p w14:paraId="40D0E864" w14:textId="77777777" w:rsidR="000D52D1" w:rsidRPr="00D602A2" w:rsidRDefault="000D52D1" w:rsidP="00E56A7B">
            <w:pPr>
              <w:rPr>
                <w:b/>
                <w:bCs/>
              </w:rPr>
            </w:pPr>
          </w:p>
        </w:tc>
        <w:tc>
          <w:tcPr>
            <w:tcW w:w="1338" w:type="pct"/>
            <w:vAlign w:val="center"/>
            <w:hideMark/>
          </w:tcPr>
          <w:p w14:paraId="29700FC8" w14:textId="77777777" w:rsidR="000D52D1" w:rsidRPr="00D602A2" w:rsidRDefault="000D52D1" w:rsidP="00E56A7B">
            <w:r w:rsidRPr="00D602A2">
              <w:t>Banner</w:t>
            </w:r>
          </w:p>
        </w:tc>
        <w:tc>
          <w:tcPr>
            <w:tcW w:w="2266" w:type="pct"/>
            <w:vAlign w:val="center"/>
            <w:hideMark/>
          </w:tcPr>
          <w:p w14:paraId="4B1A4220" w14:textId="77777777" w:rsidR="000D52D1" w:rsidRPr="00D602A2" w:rsidRDefault="000D52D1" w:rsidP="00E56A7B">
            <w:r w:rsidRPr="00D602A2">
              <w:t>- Slideshow banner</w:t>
            </w:r>
            <w:r w:rsidRPr="00D602A2">
              <w:br/>
              <w:t>- Click banner sẽ dẫn đến link đích</w:t>
            </w:r>
          </w:p>
        </w:tc>
        <w:tc>
          <w:tcPr>
            <w:tcW w:w="473" w:type="pct"/>
            <w:vMerge/>
            <w:vAlign w:val="center"/>
            <w:hideMark/>
          </w:tcPr>
          <w:p w14:paraId="496790A1" w14:textId="77777777" w:rsidR="000D52D1" w:rsidRPr="00D602A2" w:rsidRDefault="000D52D1" w:rsidP="00E56A7B"/>
        </w:tc>
      </w:tr>
      <w:tr w:rsidR="00D602A2" w:rsidRPr="00D602A2" w14:paraId="1CA49C8B" w14:textId="77777777" w:rsidTr="00AC745B">
        <w:trPr>
          <w:trHeight w:val="276"/>
        </w:trPr>
        <w:tc>
          <w:tcPr>
            <w:tcW w:w="370" w:type="pct"/>
            <w:vMerge/>
            <w:vAlign w:val="center"/>
            <w:hideMark/>
          </w:tcPr>
          <w:p w14:paraId="7B3EB5F4" w14:textId="77777777" w:rsidR="000D52D1" w:rsidRPr="00D602A2" w:rsidRDefault="000D52D1" w:rsidP="00E56A7B"/>
        </w:tc>
        <w:tc>
          <w:tcPr>
            <w:tcW w:w="553" w:type="pct"/>
            <w:vMerge/>
            <w:vAlign w:val="center"/>
            <w:hideMark/>
          </w:tcPr>
          <w:p w14:paraId="2FD748C7" w14:textId="77777777" w:rsidR="000D52D1" w:rsidRPr="00D602A2" w:rsidRDefault="000D52D1" w:rsidP="00E56A7B">
            <w:pPr>
              <w:rPr>
                <w:b/>
                <w:bCs/>
              </w:rPr>
            </w:pPr>
          </w:p>
        </w:tc>
        <w:tc>
          <w:tcPr>
            <w:tcW w:w="1338" w:type="pct"/>
            <w:vAlign w:val="center"/>
            <w:hideMark/>
          </w:tcPr>
          <w:p w14:paraId="710FCCF0" w14:textId="77777777" w:rsidR="000D52D1" w:rsidRPr="00D602A2" w:rsidRDefault="000D52D1" w:rsidP="00E56A7B">
            <w:r w:rsidRPr="00D602A2">
              <w:t>Nổi bật</w:t>
            </w:r>
          </w:p>
        </w:tc>
        <w:tc>
          <w:tcPr>
            <w:tcW w:w="2266" w:type="pct"/>
            <w:vAlign w:val="center"/>
            <w:hideMark/>
          </w:tcPr>
          <w:p w14:paraId="0635FA71" w14:textId="77777777" w:rsidR="000D52D1" w:rsidRPr="00D602A2" w:rsidRDefault="000D52D1" w:rsidP="00E56A7B">
            <w:r w:rsidRPr="00D602A2">
              <w:t>Hiển thị các thông tin nổi bật</w:t>
            </w:r>
          </w:p>
        </w:tc>
        <w:tc>
          <w:tcPr>
            <w:tcW w:w="473" w:type="pct"/>
            <w:vMerge/>
            <w:vAlign w:val="center"/>
            <w:hideMark/>
          </w:tcPr>
          <w:p w14:paraId="5FD58037" w14:textId="77777777" w:rsidR="000D52D1" w:rsidRPr="00D602A2" w:rsidRDefault="000D52D1" w:rsidP="00E56A7B"/>
        </w:tc>
      </w:tr>
      <w:tr w:rsidR="00D602A2" w:rsidRPr="00D602A2" w14:paraId="3575C58F" w14:textId="77777777" w:rsidTr="00AC745B">
        <w:trPr>
          <w:trHeight w:val="276"/>
        </w:trPr>
        <w:tc>
          <w:tcPr>
            <w:tcW w:w="370" w:type="pct"/>
            <w:vMerge/>
            <w:vAlign w:val="center"/>
            <w:hideMark/>
          </w:tcPr>
          <w:p w14:paraId="72163CD0" w14:textId="77777777" w:rsidR="000D52D1" w:rsidRPr="00D602A2" w:rsidRDefault="000D52D1" w:rsidP="00E56A7B"/>
        </w:tc>
        <w:tc>
          <w:tcPr>
            <w:tcW w:w="553" w:type="pct"/>
            <w:vMerge/>
            <w:vAlign w:val="center"/>
            <w:hideMark/>
          </w:tcPr>
          <w:p w14:paraId="5A27D9DE" w14:textId="77777777" w:rsidR="000D52D1" w:rsidRPr="00D602A2" w:rsidRDefault="000D52D1" w:rsidP="00E56A7B">
            <w:pPr>
              <w:rPr>
                <w:b/>
                <w:bCs/>
              </w:rPr>
            </w:pPr>
          </w:p>
        </w:tc>
        <w:tc>
          <w:tcPr>
            <w:tcW w:w="1338" w:type="pct"/>
            <w:vAlign w:val="center"/>
            <w:hideMark/>
          </w:tcPr>
          <w:p w14:paraId="45DDFF7A" w14:textId="77777777" w:rsidR="000D52D1" w:rsidRPr="00D602A2" w:rsidRDefault="000D52D1" w:rsidP="00E56A7B">
            <w:r w:rsidRPr="00D602A2">
              <w:t>Footer</w:t>
            </w:r>
          </w:p>
        </w:tc>
        <w:tc>
          <w:tcPr>
            <w:tcW w:w="2266" w:type="pct"/>
            <w:vAlign w:val="center"/>
            <w:hideMark/>
          </w:tcPr>
          <w:p w14:paraId="709EBF63" w14:textId="77777777" w:rsidR="000D52D1" w:rsidRPr="00D602A2" w:rsidRDefault="000D52D1" w:rsidP="00E56A7B">
            <w:r w:rsidRPr="00D602A2">
              <w:t> </w:t>
            </w:r>
          </w:p>
        </w:tc>
        <w:tc>
          <w:tcPr>
            <w:tcW w:w="473" w:type="pct"/>
            <w:vMerge/>
            <w:vAlign w:val="center"/>
            <w:hideMark/>
          </w:tcPr>
          <w:p w14:paraId="15213187" w14:textId="77777777" w:rsidR="000D52D1" w:rsidRPr="00D602A2" w:rsidRDefault="000D52D1" w:rsidP="00E56A7B"/>
        </w:tc>
      </w:tr>
      <w:tr w:rsidR="00D602A2" w:rsidRPr="00D602A2" w14:paraId="0E5B6342" w14:textId="77777777" w:rsidTr="00AC745B">
        <w:trPr>
          <w:trHeight w:val="399"/>
        </w:trPr>
        <w:tc>
          <w:tcPr>
            <w:tcW w:w="370" w:type="pct"/>
            <w:vMerge w:val="restart"/>
            <w:vAlign w:val="center"/>
            <w:hideMark/>
          </w:tcPr>
          <w:p w14:paraId="0228DDAA" w14:textId="77777777" w:rsidR="000D52D1" w:rsidRPr="00D602A2" w:rsidRDefault="000D52D1" w:rsidP="00E56A7B">
            <w:pPr>
              <w:jc w:val="center"/>
            </w:pPr>
            <w:r w:rsidRPr="00D602A2">
              <w:t>2</w:t>
            </w:r>
          </w:p>
        </w:tc>
        <w:tc>
          <w:tcPr>
            <w:tcW w:w="553" w:type="pct"/>
            <w:vMerge w:val="restart"/>
            <w:vAlign w:val="center"/>
            <w:hideMark/>
          </w:tcPr>
          <w:p w14:paraId="74CC66A5" w14:textId="77777777" w:rsidR="000D52D1" w:rsidRPr="00D602A2" w:rsidRDefault="000D52D1" w:rsidP="00E56A7B">
            <w:pPr>
              <w:rPr>
                <w:b/>
                <w:bCs/>
              </w:rPr>
            </w:pPr>
            <w:r w:rsidRPr="00D602A2">
              <w:rPr>
                <w:b/>
                <w:bCs/>
              </w:rPr>
              <w:t>Giới thiệu về chúng tôi</w:t>
            </w:r>
          </w:p>
        </w:tc>
        <w:tc>
          <w:tcPr>
            <w:tcW w:w="1338" w:type="pct"/>
            <w:vAlign w:val="center"/>
            <w:hideMark/>
          </w:tcPr>
          <w:p w14:paraId="608AC85F" w14:textId="77777777" w:rsidR="000D52D1" w:rsidRPr="00D602A2" w:rsidRDefault="000D52D1" w:rsidP="00E56A7B">
            <w:r w:rsidRPr="00D602A2">
              <w:t>Giới thiệu chung về đơn vị</w:t>
            </w:r>
          </w:p>
        </w:tc>
        <w:tc>
          <w:tcPr>
            <w:tcW w:w="2266" w:type="pct"/>
            <w:vAlign w:val="center"/>
            <w:hideMark/>
          </w:tcPr>
          <w:p w14:paraId="4735BBCE" w14:textId="77777777" w:rsidR="000D52D1" w:rsidRPr="00D602A2" w:rsidRDefault="000D52D1" w:rsidP="00E56A7B">
            <w:r w:rsidRPr="00D602A2">
              <w:t> </w:t>
            </w:r>
          </w:p>
        </w:tc>
        <w:tc>
          <w:tcPr>
            <w:tcW w:w="473" w:type="pct"/>
            <w:vAlign w:val="center"/>
            <w:hideMark/>
          </w:tcPr>
          <w:p w14:paraId="737298C3" w14:textId="77777777" w:rsidR="000D52D1" w:rsidRPr="00D602A2" w:rsidRDefault="000D52D1" w:rsidP="00E56A7B">
            <w:r w:rsidRPr="00D602A2">
              <w:t> </w:t>
            </w:r>
          </w:p>
        </w:tc>
      </w:tr>
      <w:tr w:rsidR="00D602A2" w:rsidRPr="00D602A2" w14:paraId="2ECD28CF" w14:textId="77777777" w:rsidTr="00AC745B">
        <w:trPr>
          <w:trHeight w:val="444"/>
        </w:trPr>
        <w:tc>
          <w:tcPr>
            <w:tcW w:w="370" w:type="pct"/>
            <w:vMerge/>
            <w:vAlign w:val="center"/>
            <w:hideMark/>
          </w:tcPr>
          <w:p w14:paraId="62FB9C89" w14:textId="77777777" w:rsidR="000D52D1" w:rsidRPr="00D602A2" w:rsidRDefault="000D52D1" w:rsidP="00E56A7B"/>
        </w:tc>
        <w:tc>
          <w:tcPr>
            <w:tcW w:w="553" w:type="pct"/>
            <w:vMerge/>
            <w:vAlign w:val="center"/>
            <w:hideMark/>
          </w:tcPr>
          <w:p w14:paraId="69B1317F" w14:textId="77777777" w:rsidR="000D52D1" w:rsidRPr="00D602A2" w:rsidRDefault="000D52D1" w:rsidP="00E56A7B">
            <w:pPr>
              <w:rPr>
                <w:b/>
                <w:bCs/>
              </w:rPr>
            </w:pPr>
          </w:p>
        </w:tc>
        <w:tc>
          <w:tcPr>
            <w:tcW w:w="1338" w:type="pct"/>
            <w:vAlign w:val="center"/>
            <w:hideMark/>
          </w:tcPr>
          <w:p w14:paraId="4DC4CD65" w14:textId="7DF74BDC" w:rsidR="000D52D1" w:rsidRPr="00D602A2" w:rsidRDefault="000D52D1" w:rsidP="00E56A7B">
            <w:r w:rsidRPr="00D602A2">
              <w:t xml:space="preserve">Tầm nhìn - Sứ mệnh - Giá </w:t>
            </w:r>
            <w:r w:rsidR="008C0E49" w:rsidRPr="00D602A2">
              <w:t>t</w:t>
            </w:r>
            <w:r w:rsidRPr="00D602A2">
              <w:t>rị cốt lõi</w:t>
            </w:r>
          </w:p>
        </w:tc>
        <w:tc>
          <w:tcPr>
            <w:tcW w:w="2266" w:type="pct"/>
            <w:vAlign w:val="center"/>
            <w:hideMark/>
          </w:tcPr>
          <w:p w14:paraId="120889FD" w14:textId="77777777" w:rsidR="000D52D1" w:rsidRPr="00D602A2" w:rsidRDefault="000D52D1" w:rsidP="00E56A7B">
            <w:r w:rsidRPr="00D602A2">
              <w:t> </w:t>
            </w:r>
          </w:p>
        </w:tc>
        <w:tc>
          <w:tcPr>
            <w:tcW w:w="473" w:type="pct"/>
            <w:vAlign w:val="center"/>
            <w:hideMark/>
          </w:tcPr>
          <w:p w14:paraId="6CA270C5" w14:textId="77777777" w:rsidR="000D52D1" w:rsidRPr="00D602A2" w:rsidRDefault="000D52D1" w:rsidP="00E56A7B">
            <w:r w:rsidRPr="00D602A2">
              <w:t> </w:t>
            </w:r>
          </w:p>
        </w:tc>
      </w:tr>
      <w:tr w:rsidR="00D602A2" w:rsidRPr="00D602A2" w14:paraId="48AD0393" w14:textId="77777777" w:rsidTr="00AC745B">
        <w:trPr>
          <w:trHeight w:val="435"/>
        </w:trPr>
        <w:tc>
          <w:tcPr>
            <w:tcW w:w="370" w:type="pct"/>
            <w:vMerge/>
            <w:vAlign w:val="center"/>
            <w:hideMark/>
          </w:tcPr>
          <w:p w14:paraId="0FA34EC4" w14:textId="77777777" w:rsidR="000D52D1" w:rsidRPr="00D602A2" w:rsidRDefault="000D52D1" w:rsidP="00E56A7B"/>
        </w:tc>
        <w:tc>
          <w:tcPr>
            <w:tcW w:w="553" w:type="pct"/>
            <w:vMerge/>
            <w:vAlign w:val="center"/>
            <w:hideMark/>
          </w:tcPr>
          <w:p w14:paraId="07116636" w14:textId="77777777" w:rsidR="000D52D1" w:rsidRPr="00D602A2" w:rsidRDefault="000D52D1" w:rsidP="00E56A7B">
            <w:pPr>
              <w:rPr>
                <w:b/>
                <w:bCs/>
              </w:rPr>
            </w:pPr>
          </w:p>
        </w:tc>
        <w:tc>
          <w:tcPr>
            <w:tcW w:w="1338" w:type="pct"/>
            <w:vAlign w:val="center"/>
            <w:hideMark/>
          </w:tcPr>
          <w:p w14:paraId="418AD127" w14:textId="77777777" w:rsidR="000D52D1" w:rsidRPr="00D602A2" w:rsidRDefault="000D52D1" w:rsidP="00E56A7B">
            <w:r w:rsidRPr="00D602A2">
              <w:t>Tổ chức bộ máy</w:t>
            </w:r>
          </w:p>
        </w:tc>
        <w:tc>
          <w:tcPr>
            <w:tcW w:w="2266" w:type="pct"/>
            <w:vAlign w:val="center"/>
            <w:hideMark/>
          </w:tcPr>
          <w:p w14:paraId="05868D1A" w14:textId="77777777" w:rsidR="000D52D1" w:rsidRPr="00D602A2" w:rsidRDefault="000D52D1" w:rsidP="00E56A7B">
            <w:r w:rsidRPr="00D602A2">
              <w:t> </w:t>
            </w:r>
          </w:p>
        </w:tc>
        <w:tc>
          <w:tcPr>
            <w:tcW w:w="473" w:type="pct"/>
            <w:vAlign w:val="center"/>
            <w:hideMark/>
          </w:tcPr>
          <w:p w14:paraId="15DFE04F" w14:textId="77777777" w:rsidR="000D52D1" w:rsidRPr="00D602A2" w:rsidRDefault="000D52D1" w:rsidP="00E56A7B">
            <w:r w:rsidRPr="00D602A2">
              <w:t> </w:t>
            </w:r>
          </w:p>
        </w:tc>
      </w:tr>
      <w:tr w:rsidR="00D602A2" w:rsidRPr="00D602A2" w14:paraId="44D5EB00" w14:textId="77777777" w:rsidTr="00AC745B">
        <w:trPr>
          <w:trHeight w:val="435"/>
        </w:trPr>
        <w:tc>
          <w:tcPr>
            <w:tcW w:w="370" w:type="pct"/>
            <w:vMerge/>
            <w:vAlign w:val="center"/>
          </w:tcPr>
          <w:p w14:paraId="306F062E" w14:textId="77777777" w:rsidR="000D52D1" w:rsidRPr="00D602A2" w:rsidRDefault="000D52D1" w:rsidP="00E56A7B"/>
        </w:tc>
        <w:tc>
          <w:tcPr>
            <w:tcW w:w="553" w:type="pct"/>
            <w:vMerge/>
            <w:vAlign w:val="center"/>
          </w:tcPr>
          <w:p w14:paraId="2E4CDC24" w14:textId="77777777" w:rsidR="000D52D1" w:rsidRPr="00D602A2" w:rsidRDefault="000D52D1" w:rsidP="00E56A7B">
            <w:pPr>
              <w:rPr>
                <w:b/>
                <w:bCs/>
              </w:rPr>
            </w:pPr>
          </w:p>
        </w:tc>
        <w:tc>
          <w:tcPr>
            <w:tcW w:w="1338" w:type="pct"/>
            <w:vAlign w:val="center"/>
          </w:tcPr>
          <w:p w14:paraId="55A62B37" w14:textId="77777777" w:rsidR="000D52D1" w:rsidRPr="00D602A2" w:rsidRDefault="000D52D1" w:rsidP="00E56A7B">
            <w:r w:rsidRPr="00D602A2">
              <w:t>Lịch sử hình thành và phát triển</w:t>
            </w:r>
          </w:p>
        </w:tc>
        <w:tc>
          <w:tcPr>
            <w:tcW w:w="2266" w:type="pct"/>
            <w:vAlign w:val="center"/>
          </w:tcPr>
          <w:p w14:paraId="62D4CA86" w14:textId="77777777" w:rsidR="000D52D1" w:rsidRPr="00D602A2" w:rsidRDefault="000D52D1" w:rsidP="00E56A7B"/>
        </w:tc>
        <w:tc>
          <w:tcPr>
            <w:tcW w:w="473" w:type="pct"/>
            <w:vAlign w:val="center"/>
          </w:tcPr>
          <w:p w14:paraId="186A65F3" w14:textId="77777777" w:rsidR="000D52D1" w:rsidRPr="00D602A2" w:rsidRDefault="000D52D1" w:rsidP="00E56A7B"/>
        </w:tc>
      </w:tr>
      <w:tr w:rsidR="00D602A2" w:rsidRPr="00D602A2" w14:paraId="14850367" w14:textId="77777777" w:rsidTr="00AC745B">
        <w:trPr>
          <w:trHeight w:val="435"/>
        </w:trPr>
        <w:tc>
          <w:tcPr>
            <w:tcW w:w="370" w:type="pct"/>
            <w:vMerge/>
            <w:vAlign w:val="center"/>
            <w:hideMark/>
          </w:tcPr>
          <w:p w14:paraId="5DA54307" w14:textId="77777777" w:rsidR="000D52D1" w:rsidRPr="00D602A2" w:rsidRDefault="000D52D1" w:rsidP="00E56A7B"/>
        </w:tc>
        <w:tc>
          <w:tcPr>
            <w:tcW w:w="553" w:type="pct"/>
            <w:vMerge/>
            <w:vAlign w:val="center"/>
            <w:hideMark/>
          </w:tcPr>
          <w:p w14:paraId="28095031" w14:textId="77777777" w:rsidR="000D52D1" w:rsidRPr="00D602A2" w:rsidRDefault="000D52D1" w:rsidP="00E56A7B">
            <w:pPr>
              <w:rPr>
                <w:b/>
                <w:bCs/>
              </w:rPr>
            </w:pPr>
          </w:p>
        </w:tc>
        <w:tc>
          <w:tcPr>
            <w:tcW w:w="1338" w:type="pct"/>
            <w:vAlign w:val="center"/>
            <w:hideMark/>
          </w:tcPr>
          <w:p w14:paraId="085629D1" w14:textId="77777777" w:rsidR="000D52D1" w:rsidRPr="00D602A2" w:rsidRDefault="000D52D1" w:rsidP="00E56A7B">
            <w:r w:rsidRPr="00D602A2">
              <w:t>Các trang thiết bị, máy móc tiêu biểu</w:t>
            </w:r>
          </w:p>
        </w:tc>
        <w:tc>
          <w:tcPr>
            <w:tcW w:w="2266" w:type="pct"/>
            <w:vAlign w:val="center"/>
            <w:hideMark/>
          </w:tcPr>
          <w:p w14:paraId="6C8EEB60" w14:textId="77777777" w:rsidR="000D52D1" w:rsidRPr="00D602A2" w:rsidRDefault="000D52D1" w:rsidP="00E56A7B">
            <w:r w:rsidRPr="00D602A2">
              <w:t> </w:t>
            </w:r>
          </w:p>
        </w:tc>
        <w:tc>
          <w:tcPr>
            <w:tcW w:w="473" w:type="pct"/>
            <w:vAlign w:val="center"/>
            <w:hideMark/>
          </w:tcPr>
          <w:p w14:paraId="41E8A169" w14:textId="77777777" w:rsidR="000D52D1" w:rsidRPr="00D602A2" w:rsidRDefault="000D52D1" w:rsidP="00E56A7B">
            <w:r w:rsidRPr="00D602A2">
              <w:t> </w:t>
            </w:r>
          </w:p>
        </w:tc>
      </w:tr>
      <w:tr w:rsidR="00D602A2" w:rsidRPr="00D602A2" w14:paraId="78516298" w14:textId="77777777" w:rsidTr="00AC745B">
        <w:trPr>
          <w:trHeight w:val="750"/>
        </w:trPr>
        <w:tc>
          <w:tcPr>
            <w:tcW w:w="370" w:type="pct"/>
            <w:vMerge w:val="restart"/>
            <w:vAlign w:val="center"/>
            <w:hideMark/>
          </w:tcPr>
          <w:p w14:paraId="4DE03A1E" w14:textId="77777777" w:rsidR="000D52D1" w:rsidRPr="00D602A2" w:rsidRDefault="000D52D1" w:rsidP="00E56A7B">
            <w:pPr>
              <w:jc w:val="center"/>
            </w:pPr>
            <w:r w:rsidRPr="00D602A2">
              <w:t>3</w:t>
            </w:r>
          </w:p>
        </w:tc>
        <w:tc>
          <w:tcPr>
            <w:tcW w:w="553" w:type="pct"/>
            <w:vMerge w:val="restart"/>
            <w:vAlign w:val="center"/>
            <w:hideMark/>
          </w:tcPr>
          <w:p w14:paraId="2E22777A" w14:textId="77777777" w:rsidR="000D52D1" w:rsidRPr="00D602A2" w:rsidRDefault="000D52D1" w:rsidP="00E56A7B">
            <w:pPr>
              <w:rPr>
                <w:b/>
                <w:bCs/>
              </w:rPr>
            </w:pPr>
            <w:r w:rsidRPr="00D602A2">
              <w:rPr>
                <w:b/>
                <w:bCs/>
              </w:rPr>
              <w:t>Cơ cấu tổ chức</w:t>
            </w:r>
          </w:p>
        </w:tc>
        <w:tc>
          <w:tcPr>
            <w:tcW w:w="1338" w:type="pct"/>
            <w:vAlign w:val="center"/>
            <w:hideMark/>
          </w:tcPr>
          <w:p w14:paraId="7B4E5058" w14:textId="77777777" w:rsidR="000D52D1" w:rsidRPr="00D602A2" w:rsidRDefault="000D52D1" w:rsidP="00E56A7B">
            <w:r w:rsidRPr="00D602A2">
              <w:t>Danh sách các phòng ban</w:t>
            </w:r>
          </w:p>
        </w:tc>
        <w:tc>
          <w:tcPr>
            <w:tcW w:w="2266" w:type="pct"/>
            <w:vAlign w:val="center"/>
            <w:hideMark/>
          </w:tcPr>
          <w:p w14:paraId="066D35AF" w14:textId="77777777" w:rsidR="000D52D1" w:rsidRPr="00D602A2" w:rsidRDefault="000D52D1" w:rsidP="00E56A7B">
            <w:r w:rsidRPr="00D602A2">
              <w:t xml:space="preserve">Cho phép người dùng xem toàn bộ danh sác các phòng ban của viện công nghệ </w:t>
            </w:r>
          </w:p>
        </w:tc>
        <w:tc>
          <w:tcPr>
            <w:tcW w:w="473" w:type="pct"/>
            <w:vAlign w:val="center"/>
            <w:hideMark/>
          </w:tcPr>
          <w:p w14:paraId="26B13BD7" w14:textId="77777777" w:rsidR="000D52D1" w:rsidRPr="00D602A2" w:rsidRDefault="000D52D1" w:rsidP="00E56A7B">
            <w:r w:rsidRPr="00D602A2">
              <w:t> </w:t>
            </w:r>
          </w:p>
        </w:tc>
      </w:tr>
      <w:tr w:rsidR="00D602A2" w:rsidRPr="00D602A2" w14:paraId="491418B1" w14:textId="77777777" w:rsidTr="00AC745B">
        <w:trPr>
          <w:trHeight w:val="1530"/>
        </w:trPr>
        <w:tc>
          <w:tcPr>
            <w:tcW w:w="370" w:type="pct"/>
            <w:vMerge/>
            <w:vAlign w:val="center"/>
            <w:hideMark/>
          </w:tcPr>
          <w:p w14:paraId="654069F6" w14:textId="77777777" w:rsidR="000D52D1" w:rsidRPr="00D602A2" w:rsidRDefault="000D52D1" w:rsidP="00E56A7B"/>
        </w:tc>
        <w:tc>
          <w:tcPr>
            <w:tcW w:w="553" w:type="pct"/>
            <w:vMerge/>
            <w:vAlign w:val="center"/>
            <w:hideMark/>
          </w:tcPr>
          <w:p w14:paraId="732DEF3C" w14:textId="77777777" w:rsidR="000D52D1" w:rsidRPr="00D602A2" w:rsidRDefault="000D52D1" w:rsidP="00E56A7B">
            <w:pPr>
              <w:rPr>
                <w:b/>
                <w:bCs/>
              </w:rPr>
            </w:pPr>
          </w:p>
        </w:tc>
        <w:tc>
          <w:tcPr>
            <w:tcW w:w="1338" w:type="pct"/>
            <w:vAlign w:val="center"/>
            <w:hideMark/>
          </w:tcPr>
          <w:p w14:paraId="443FCE14" w14:textId="77777777" w:rsidR="000D52D1" w:rsidRPr="00D602A2" w:rsidRDefault="000D52D1" w:rsidP="00E56A7B">
            <w:r w:rsidRPr="00D602A2">
              <w:t>Chi tiết các phòng ban</w:t>
            </w:r>
          </w:p>
        </w:tc>
        <w:tc>
          <w:tcPr>
            <w:tcW w:w="2266" w:type="pct"/>
            <w:vAlign w:val="center"/>
            <w:hideMark/>
          </w:tcPr>
          <w:p w14:paraId="5ED1A3B7" w14:textId="77777777" w:rsidR="000D52D1" w:rsidRPr="00D602A2" w:rsidRDefault="000D52D1" w:rsidP="00E56A7B">
            <w:r w:rsidRPr="00D602A2">
              <w:t xml:space="preserve">Cho phép người dùng xem chi tiết các phòng ban bao gồm </w:t>
            </w:r>
            <w:r w:rsidRPr="00D602A2">
              <w:br/>
              <w:t xml:space="preserve">- Tên phòng ban </w:t>
            </w:r>
            <w:r w:rsidRPr="00D602A2">
              <w:br/>
              <w:t>- Giới thiệu phòng ban</w:t>
            </w:r>
            <w:r w:rsidRPr="00D602A2">
              <w:br/>
              <w:t>- Ảnh/link video</w:t>
            </w:r>
            <w:r w:rsidRPr="00D602A2">
              <w:br/>
              <w:t xml:space="preserve">- Thông tin liên hệ nếu có </w:t>
            </w:r>
          </w:p>
        </w:tc>
        <w:tc>
          <w:tcPr>
            <w:tcW w:w="473" w:type="pct"/>
            <w:vAlign w:val="center"/>
            <w:hideMark/>
          </w:tcPr>
          <w:p w14:paraId="2B828424" w14:textId="77777777" w:rsidR="000D52D1" w:rsidRPr="00D602A2" w:rsidRDefault="000D52D1" w:rsidP="00E56A7B">
            <w:r w:rsidRPr="00D602A2">
              <w:t> </w:t>
            </w:r>
          </w:p>
        </w:tc>
      </w:tr>
      <w:tr w:rsidR="00D602A2" w:rsidRPr="00D602A2" w14:paraId="74979D1D" w14:textId="77777777" w:rsidTr="00AC745B">
        <w:trPr>
          <w:trHeight w:val="1299"/>
        </w:trPr>
        <w:tc>
          <w:tcPr>
            <w:tcW w:w="370" w:type="pct"/>
            <w:vMerge w:val="restart"/>
            <w:vAlign w:val="center"/>
            <w:hideMark/>
          </w:tcPr>
          <w:p w14:paraId="2304204F" w14:textId="77777777" w:rsidR="000D52D1" w:rsidRPr="00D602A2" w:rsidRDefault="000D52D1" w:rsidP="00E56A7B">
            <w:pPr>
              <w:jc w:val="center"/>
            </w:pPr>
            <w:r w:rsidRPr="00D602A2">
              <w:t>4</w:t>
            </w:r>
          </w:p>
        </w:tc>
        <w:tc>
          <w:tcPr>
            <w:tcW w:w="553" w:type="pct"/>
            <w:vMerge w:val="restart"/>
            <w:vAlign w:val="center"/>
            <w:hideMark/>
          </w:tcPr>
          <w:p w14:paraId="705840A7" w14:textId="77777777" w:rsidR="000D52D1" w:rsidRPr="00D602A2" w:rsidRDefault="000D52D1" w:rsidP="00E56A7B">
            <w:pPr>
              <w:rPr>
                <w:b/>
                <w:bCs/>
              </w:rPr>
            </w:pPr>
            <w:r w:rsidRPr="00D602A2">
              <w:rPr>
                <w:b/>
                <w:bCs/>
              </w:rPr>
              <w:t>Sản phẩm và dịch vụ</w:t>
            </w:r>
          </w:p>
        </w:tc>
        <w:tc>
          <w:tcPr>
            <w:tcW w:w="1338" w:type="pct"/>
            <w:vAlign w:val="center"/>
            <w:hideMark/>
          </w:tcPr>
          <w:p w14:paraId="04B52B3A" w14:textId="77777777" w:rsidR="000D52D1" w:rsidRPr="00D602A2" w:rsidRDefault="000D52D1" w:rsidP="00E56A7B">
            <w:r w:rsidRPr="00D602A2">
              <w:t>Danh sách sản phẩm</w:t>
            </w:r>
          </w:p>
        </w:tc>
        <w:tc>
          <w:tcPr>
            <w:tcW w:w="2266" w:type="pct"/>
            <w:vAlign w:val="center"/>
            <w:hideMark/>
          </w:tcPr>
          <w:p w14:paraId="3547FA8E" w14:textId="77777777" w:rsidR="000D52D1" w:rsidRPr="00D602A2" w:rsidRDefault="000D52D1" w:rsidP="00E56A7B">
            <w:r w:rsidRPr="00D602A2">
              <w:t>- Cho phép người dùng xem toàn bộ danh sách sản phẩm thuộc danh mục đã chọn</w:t>
            </w:r>
            <w:r w:rsidRPr="00D602A2">
              <w:br w:type="page"/>
            </w:r>
          </w:p>
          <w:p w14:paraId="2563F30D" w14:textId="77777777" w:rsidR="000D52D1" w:rsidRPr="00D602A2" w:rsidRDefault="000D52D1" w:rsidP="00E56A7B">
            <w:r w:rsidRPr="00D602A2">
              <w:t xml:space="preserve">- Sản phẩm được hiển thị dưới dạng rút gọn bao gồm các thông tin cơ bản: </w:t>
            </w:r>
            <w:r w:rsidRPr="00D602A2">
              <w:br w:type="page"/>
            </w:r>
          </w:p>
          <w:p w14:paraId="06700EEC" w14:textId="77777777" w:rsidR="000D52D1" w:rsidRPr="00D602A2" w:rsidRDefault="000D52D1" w:rsidP="00E56A7B">
            <w:r w:rsidRPr="00D602A2">
              <w:t>+ Ảnh thumbnail</w:t>
            </w:r>
          </w:p>
          <w:p w14:paraId="13F91501" w14:textId="77777777" w:rsidR="000D52D1" w:rsidRPr="00D602A2" w:rsidRDefault="000D52D1" w:rsidP="00E56A7B">
            <w:r w:rsidRPr="00D602A2">
              <w:br w:type="page"/>
              <w:t>+ Tên</w:t>
            </w:r>
            <w:r w:rsidRPr="00D602A2">
              <w:br w:type="page"/>
            </w:r>
          </w:p>
          <w:p w14:paraId="55A793B7" w14:textId="77777777" w:rsidR="000D52D1" w:rsidRPr="00D602A2" w:rsidRDefault="000D52D1" w:rsidP="00E56A7B">
            <w:r w:rsidRPr="00D602A2">
              <w:t>+ Mã sản phẩm ( nếu có)</w:t>
            </w:r>
            <w:r w:rsidRPr="00D602A2">
              <w:br w:type="page"/>
            </w:r>
          </w:p>
          <w:p w14:paraId="18DAB0D8" w14:textId="77777777" w:rsidR="000D52D1" w:rsidRPr="00D602A2" w:rsidRDefault="000D52D1" w:rsidP="00E56A7B">
            <w:r w:rsidRPr="00D602A2">
              <w:t>- Cho phép người dùng truy cập trang chi tiết sản phẩm bằng cách click vào một sản phẩm bất kỳ trong danh sách</w:t>
            </w:r>
          </w:p>
        </w:tc>
        <w:tc>
          <w:tcPr>
            <w:tcW w:w="473" w:type="pct"/>
            <w:vAlign w:val="center"/>
            <w:hideMark/>
          </w:tcPr>
          <w:p w14:paraId="18BF0E63" w14:textId="77777777" w:rsidR="000D52D1" w:rsidRPr="00D602A2" w:rsidRDefault="000D52D1" w:rsidP="00E56A7B">
            <w:r w:rsidRPr="00D602A2">
              <w:t> </w:t>
            </w:r>
          </w:p>
        </w:tc>
      </w:tr>
      <w:tr w:rsidR="00D602A2" w:rsidRPr="00D602A2" w14:paraId="444C4D10" w14:textId="77777777" w:rsidTr="00AC745B">
        <w:trPr>
          <w:trHeight w:val="804"/>
        </w:trPr>
        <w:tc>
          <w:tcPr>
            <w:tcW w:w="370" w:type="pct"/>
            <w:vMerge/>
            <w:vAlign w:val="center"/>
            <w:hideMark/>
          </w:tcPr>
          <w:p w14:paraId="777367BB" w14:textId="77777777" w:rsidR="000D52D1" w:rsidRPr="00D602A2" w:rsidRDefault="000D52D1" w:rsidP="00E56A7B"/>
        </w:tc>
        <w:tc>
          <w:tcPr>
            <w:tcW w:w="553" w:type="pct"/>
            <w:vMerge/>
            <w:vAlign w:val="center"/>
            <w:hideMark/>
          </w:tcPr>
          <w:p w14:paraId="215F5710" w14:textId="77777777" w:rsidR="000D52D1" w:rsidRPr="00D602A2" w:rsidRDefault="000D52D1" w:rsidP="00E56A7B">
            <w:pPr>
              <w:rPr>
                <w:b/>
                <w:bCs/>
              </w:rPr>
            </w:pPr>
          </w:p>
        </w:tc>
        <w:tc>
          <w:tcPr>
            <w:tcW w:w="1338" w:type="pct"/>
            <w:vAlign w:val="center"/>
            <w:hideMark/>
          </w:tcPr>
          <w:p w14:paraId="619BCA77" w14:textId="77777777" w:rsidR="000D52D1" w:rsidRPr="00D602A2" w:rsidRDefault="000D52D1" w:rsidP="00E56A7B">
            <w:r w:rsidRPr="00D602A2">
              <w:t>Chi tiết sản phẩm</w:t>
            </w:r>
          </w:p>
        </w:tc>
        <w:tc>
          <w:tcPr>
            <w:tcW w:w="2266" w:type="pct"/>
            <w:vAlign w:val="center"/>
            <w:hideMark/>
          </w:tcPr>
          <w:p w14:paraId="30B32647" w14:textId="77777777" w:rsidR="000D52D1" w:rsidRPr="00D602A2" w:rsidRDefault="000D52D1" w:rsidP="00E56A7B">
            <w:r w:rsidRPr="00D602A2">
              <w:t>Hiển thị các thông tin chi tiết của sản phẩm, bao gồm:</w:t>
            </w:r>
            <w:r w:rsidRPr="00D602A2">
              <w:br/>
              <w:t>- Tên sản phẩm</w:t>
            </w:r>
            <w:r w:rsidRPr="00D602A2">
              <w:br/>
              <w:t>- Ảnh sản phẩm</w:t>
            </w:r>
            <w:r w:rsidRPr="00D602A2">
              <w:br/>
              <w:t>- Mô tả ngắn</w:t>
            </w:r>
            <w:r w:rsidRPr="00D602A2">
              <w:br/>
              <w:t>- Tên thương hiệu</w:t>
            </w:r>
            <w:r w:rsidRPr="00D602A2">
              <w:br/>
              <w:t>- Khối lượng</w:t>
            </w:r>
            <w:r w:rsidRPr="00D602A2">
              <w:br/>
              <w:t xml:space="preserve">- Mô tả sản phẩm chi tiết </w:t>
            </w:r>
            <w:r w:rsidRPr="00D602A2">
              <w:br/>
              <w:t xml:space="preserve">- CTA: </w:t>
            </w:r>
            <w:r w:rsidRPr="00D602A2">
              <w:br/>
              <w:t xml:space="preserve"> +Tư vấn ngay : Điền form : Họ tên - SĐT - Email - Địa chỉ - Nội dung câu hỏi</w:t>
            </w:r>
            <w:r w:rsidRPr="00D602A2">
              <w:br/>
              <w:t xml:space="preserve"> + Catalogue</w:t>
            </w:r>
            <w:r w:rsidRPr="00D602A2">
              <w:br/>
              <w:t>- Cho phép tải catalogue về dạng PDF</w:t>
            </w:r>
          </w:p>
        </w:tc>
        <w:tc>
          <w:tcPr>
            <w:tcW w:w="473" w:type="pct"/>
            <w:vAlign w:val="center"/>
            <w:hideMark/>
          </w:tcPr>
          <w:p w14:paraId="63D02C9C" w14:textId="77777777" w:rsidR="000D52D1" w:rsidRPr="00D602A2" w:rsidRDefault="000D52D1" w:rsidP="00E56A7B">
            <w:r w:rsidRPr="00D602A2">
              <w:t> </w:t>
            </w:r>
          </w:p>
        </w:tc>
      </w:tr>
      <w:tr w:rsidR="00D602A2" w:rsidRPr="00D602A2" w14:paraId="05F840B8" w14:textId="77777777" w:rsidTr="00AC745B">
        <w:trPr>
          <w:trHeight w:val="894"/>
        </w:trPr>
        <w:tc>
          <w:tcPr>
            <w:tcW w:w="370" w:type="pct"/>
            <w:vAlign w:val="center"/>
          </w:tcPr>
          <w:p w14:paraId="3E354A56" w14:textId="77777777" w:rsidR="000D52D1" w:rsidRPr="00D602A2" w:rsidRDefault="000D52D1" w:rsidP="00E56A7B"/>
        </w:tc>
        <w:tc>
          <w:tcPr>
            <w:tcW w:w="553" w:type="pct"/>
            <w:vMerge/>
            <w:vAlign w:val="center"/>
          </w:tcPr>
          <w:p w14:paraId="1D7191D2" w14:textId="77777777" w:rsidR="000D52D1" w:rsidRPr="00D602A2" w:rsidRDefault="000D52D1" w:rsidP="00E56A7B">
            <w:pPr>
              <w:rPr>
                <w:b/>
                <w:bCs/>
              </w:rPr>
            </w:pPr>
          </w:p>
        </w:tc>
        <w:tc>
          <w:tcPr>
            <w:tcW w:w="1338" w:type="pct"/>
            <w:vAlign w:val="center"/>
          </w:tcPr>
          <w:p w14:paraId="28F3F131" w14:textId="77777777" w:rsidR="000D52D1" w:rsidRPr="00D602A2" w:rsidRDefault="000D52D1" w:rsidP="00E56A7B">
            <w:r w:rsidRPr="00D602A2">
              <w:t>Danh sách dịch vụ</w:t>
            </w:r>
          </w:p>
        </w:tc>
        <w:tc>
          <w:tcPr>
            <w:tcW w:w="2266" w:type="pct"/>
            <w:vAlign w:val="center"/>
          </w:tcPr>
          <w:p w14:paraId="3178BEB7" w14:textId="77777777" w:rsidR="000D52D1" w:rsidRPr="00D602A2" w:rsidRDefault="000D52D1" w:rsidP="00E56A7B">
            <w:r w:rsidRPr="00D602A2">
              <w:t>- Cho phép người dùng xem toàn bộ danh sách dịch vụ của đơn vị</w:t>
            </w:r>
            <w:r w:rsidRPr="00D602A2">
              <w:br w:type="page"/>
            </w:r>
          </w:p>
          <w:p w14:paraId="00394B20" w14:textId="77777777" w:rsidR="000D52D1" w:rsidRPr="00D602A2" w:rsidRDefault="000D52D1" w:rsidP="00E56A7B">
            <w:r w:rsidRPr="00D602A2">
              <w:t xml:space="preserve">- Dịch vụ được hiển thị dưới dạng rút gọn bao gồm các thông tin cơ bản: </w:t>
            </w:r>
            <w:r w:rsidRPr="00D602A2">
              <w:br w:type="page"/>
            </w:r>
          </w:p>
          <w:p w14:paraId="3103B988" w14:textId="77777777" w:rsidR="000D52D1" w:rsidRPr="00D602A2" w:rsidRDefault="000D52D1" w:rsidP="00E56A7B">
            <w:r w:rsidRPr="00D602A2">
              <w:t xml:space="preserve">+ Ảnh thumbnail </w:t>
            </w:r>
            <w:r w:rsidRPr="00D602A2">
              <w:br w:type="page"/>
            </w:r>
          </w:p>
          <w:p w14:paraId="76F16501" w14:textId="77777777" w:rsidR="000D52D1" w:rsidRPr="00D602A2" w:rsidRDefault="000D52D1" w:rsidP="00E56A7B">
            <w:r w:rsidRPr="00D602A2">
              <w:t>+ Tên</w:t>
            </w:r>
            <w:r w:rsidRPr="00D602A2">
              <w:br w:type="page"/>
              <w:t xml:space="preserve"> </w:t>
            </w:r>
          </w:p>
          <w:p w14:paraId="25BCD458" w14:textId="77777777" w:rsidR="000D52D1" w:rsidRPr="00D602A2" w:rsidRDefault="000D52D1" w:rsidP="00E56A7B">
            <w:r w:rsidRPr="00D602A2">
              <w:t xml:space="preserve">+ Mã sản phẩm ( nếu có) </w:t>
            </w:r>
            <w:r w:rsidRPr="00D602A2">
              <w:br w:type="page"/>
            </w:r>
          </w:p>
          <w:p w14:paraId="582B0CE8" w14:textId="77777777" w:rsidR="000D52D1" w:rsidRPr="00D602A2" w:rsidRDefault="000D52D1" w:rsidP="00E56A7B">
            <w:r w:rsidRPr="00D602A2">
              <w:t>- Cho phép người dùng truy cập trang chi tiết dịch vụ bằng cách click vào một dịch vụ bất kỳ trong danh sách</w:t>
            </w:r>
          </w:p>
        </w:tc>
        <w:tc>
          <w:tcPr>
            <w:tcW w:w="473" w:type="pct"/>
            <w:vAlign w:val="center"/>
          </w:tcPr>
          <w:p w14:paraId="069B116D" w14:textId="77777777" w:rsidR="000D52D1" w:rsidRPr="00D602A2" w:rsidRDefault="000D52D1" w:rsidP="00E56A7B"/>
        </w:tc>
      </w:tr>
      <w:tr w:rsidR="00D602A2" w:rsidRPr="00D602A2" w14:paraId="6E615608" w14:textId="77777777" w:rsidTr="00AC745B">
        <w:trPr>
          <w:trHeight w:val="1344"/>
        </w:trPr>
        <w:tc>
          <w:tcPr>
            <w:tcW w:w="370" w:type="pct"/>
            <w:vAlign w:val="center"/>
          </w:tcPr>
          <w:p w14:paraId="1FD77636" w14:textId="77777777" w:rsidR="000D52D1" w:rsidRPr="00D602A2" w:rsidRDefault="000D52D1" w:rsidP="00E56A7B"/>
        </w:tc>
        <w:tc>
          <w:tcPr>
            <w:tcW w:w="553" w:type="pct"/>
            <w:vMerge/>
            <w:vAlign w:val="center"/>
          </w:tcPr>
          <w:p w14:paraId="27DEC545" w14:textId="77777777" w:rsidR="000D52D1" w:rsidRPr="00D602A2" w:rsidRDefault="000D52D1" w:rsidP="00E56A7B">
            <w:pPr>
              <w:rPr>
                <w:b/>
                <w:bCs/>
              </w:rPr>
            </w:pPr>
          </w:p>
        </w:tc>
        <w:tc>
          <w:tcPr>
            <w:tcW w:w="1338" w:type="pct"/>
            <w:vAlign w:val="center"/>
          </w:tcPr>
          <w:p w14:paraId="28429EC4" w14:textId="77777777" w:rsidR="000D52D1" w:rsidRPr="00D602A2" w:rsidRDefault="000D52D1" w:rsidP="00E56A7B">
            <w:r w:rsidRPr="00D602A2">
              <w:t>Chi tiết dịch vụ</w:t>
            </w:r>
          </w:p>
        </w:tc>
        <w:tc>
          <w:tcPr>
            <w:tcW w:w="2266" w:type="pct"/>
            <w:vAlign w:val="center"/>
          </w:tcPr>
          <w:p w14:paraId="1ED18F9C" w14:textId="77777777" w:rsidR="000D52D1" w:rsidRPr="00D602A2" w:rsidRDefault="000D52D1" w:rsidP="00E56A7B">
            <w:r w:rsidRPr="00D602A2">
              <w:t>Hiển thị các thông tin chi tiết của dịch vụ, bao gồm:</w:t>
            </w:r>
            <w:r w:rsidRPr="00D602A2">
              <w:br/>
              <w:t>- Tên dịch vụ</w:t>
            </w:r>
            <w:r w:rsidRPr="00D602A2">
              <w:br/>
              <w:t xml:space="preserve">- Mô tả dịch vụ chi tiết  </w:t>
            </w:r>
          </w:p>
        </w:tc>
        <w:tc>
          <w:tcPr>
            <w:tcW w:w="473" w:type="pct"/>
            <w:vAlign w:val="center"/>
          </w:tcPr>
          <w:p w14:paraId="687F154F" w14:textId="77777777" w:rsidR="000D52D1" w:rsidRPr="00D602A2" w:rsidRDefault="000D52D1" w:rsidP="00E56A7B"/>
        </w:tc>
      </w:tr>
      <w:tr w:rsidR="00D602A2" w:rsidRPr="00D602A2" w14:paraId="4067B699" w14:textId="77777777" w:rsidTr="00AC745B">
        <w:trPr>
          <w:trHeight w:val="1932"/>
        </w:trPr>
        <w:tc>
          <w:tcPr>
            <w:tcW w:w="370" w:type="pct"/>
            <w:vMerge w:val="restart"/>
            <w:vAlign w:val="center"/>
            <w:hideMark/>
          </w:tcPr>
          <w:p w14:paraId="272E650C" w14:textId="77777777" w:rsidR="000D52D1" w:rsidRPr="00D602A2" w:rsidRDefault="000D52D1" w:rsidP="00E56A7B">
            <w:pPr>
              <w:jc w:val="center"/>
            </w:pPr>
            <w:r w:rsidRPr="00D602A2">
              <w:t>5</w:t>
            </w:r>
          </w:p>
        </w:tc>
        <w:tc>
          <w:tcPr>
            <w:tcW w:w="553" w:type="pct"/>
            <w:vMerge w:val="restart"/>
            <w:vAlign w:val="center"/>
            <w:hideMark/>
          </w:tcPr>
          <w:p w14:paraId="39E745D1" w14:textId="77777777" w:rsidR="000D52D1" w:rsidRPr="00D602A2" w:rsidRDefault="000D52D1" w:rsidP="00E56A7B">
            <w:pPr>
              <w:rPr>
                <w:b/>
                <w:bCs/>
              </w:rPr>
            </w:pPr>
            <w:r w:rsidRPr="00D602A2">
              <w:rPr>
                <w:b/>
                <w:bCs/>
              </w:rPr>
              <w:t>Tin tức</w:t>
            </w:r>
          </w:p>
        </w:tc>
        <w:tc>
          <w:tcPr>
            <w:tcW w:w="1338" w:type="pct"/>
            <w:vAlign w:val="center"/>
            <w:hideMark/>
          </w:tcPr>
          <w:p w14:paraId="786E2F33" w14:textId="00D32F2B" w:rsidR="000D52D1" w:rsidRPr="00D602A2" w:rsidRDefault="000D52D1" w:rsidP="00E56A7B">
            <w:r w:rsidRPr="00D602A2">
              <w:t>Trang Danh sách tin tức</w:t>
            </w:r>
            <w:r w:rsidR="00067E14" w:rsidRPr="00D602A2">
              <w:t xml:space="preserve"> nội bộ và Tin Khoa học công nghệ</w:t>
            </w:r>
          </w:p>
        </w:tc>
        <w:tc>
          <w:tcPr>
            <w:tcW w:w="2266" w:type="pct"/>
            <w:vAlign w:val="center"/>
            <w:hideMark/>
          </w:tcPr>
          <w:p w14:paraId="3615B449" w14:textId="77777777" w:rsidR="000D52D1" w:rsidRPr="00D602A2" w:rsidRDefault="000D52D1" w:rsidP="00E56A7B">
            <w:r w:rsidRPr="00D602A2">
              <w:t>1. Danh mục tin tức</w:t>
            </w:r>
            <w:r w:rsidRPr="00D602A2">
              <w:br/>
              <w:t>2. Tin tức nổi bật</w:t>
            </w:r>
            <w:r w:rsidRPr="00D602A2">
              <w:br/>
              <w:t>3. Danh sách tin tức</w:t>
            </w:r>
            <w:r w:rsidRPr="00D602A2">
              <w:br/>
              <w:t>- Ảnh đại diện</w:t>
            </w:r>
            <w:r w:rsidRPr="00D602A2">
              <w:br/>
              <w:t>- Tiêu đề</w:t>
            </w:r>
            <w:r w:rsidRPr="00D602A2">
              <w:br/>
              <w:t>- Mô tả ngắn</w:t>
            </w:r>
            <w:r w:rsidRPr="00D602A2">
              <w:br/>
              <w:t>- Thời gian đăng</w:t>
            </w:r>
          </w:p>
        </w:tc>
        <w:tc>
          <w:tcPr>
            <w:tcW w:w="473" w:type="pct"/>
            <w:vAlign w:val="center"/>
            <w:hideMark/>
          </w:tcPr>
          <w:p w14:paraId="79B218A0" w14:textId="77777777" w:rsidR="000D52D1" w:rsidRPr="00D602A2" w:rsidRDefault="000D52D1" w:rsidP="00E56A7B">
            <w:r w:rsidRPr="00D602A2">
              <w:t> </w:t>
            </w:r>
          </w:p>
        </w:tc>
      </w:tr>
      <w:tr w:rsidR="00D602A2" w:rsidRPr="00D602A2" w14:paraId="341A7B41" w14:textId="77777777" w:rsidTr="00AC745B">
        <w:trPr>
          <w:trHeight w:val="1104"/>
        </w:trPr>
        <w:tc>
          <w:tcPr>
            <w:tcW w:w="370" w:type="pct"/>
            <w:vMerge/>
            <w:vAlign w:val="center"/>
            <w:hideMark/>
          </w:tcPr>
          <w:p w14:paraId="65D4EAD0" w14:textId="77777777" w:rsidR="000D52D1" w:rsidRPr="00D602A2" w:rsidRDefault="000D52D1" w:rsidP="00E56A7B"/>
        </w:tc>
        <w:tc>
          <w:tcPr>
            <w:tcW w:w="553" w:type="pct"/>
            <w:vMerge/>
            <w:vAlign w:val="center"/>
            <w:hideMark/>
          </w:tcPr>
          <w:p w14:paraId="34412899" w14:textId="77777777" w:rsidR="000D52D1" w:rsidRPr="00D602A2" w:rsidRDefault="000D52D1" w:rsidP="00E56A7B">
            <w:pPr>
              <w:rPr>
                <w:b/>
                <w:bCs/>
              </w:rPr>
            </w:pPr>
          </w:p>
        </w:tc>
        <w:tc>
          <w:tcPr>
            <w:tcW w:w="1338" w:type="pct"/>
            <w:vAlign w:val="center"/>
            <w:hideMark/>
          </w:tcPr>
          <w:p w14:paraId="42BF32CC" w14:textId="77777777" w:rsidR="000D52D1" w:rsidRPr="00D602A2" w:rsidRDefault="000D52D1" w:rsidP="00E56A7B">
            <w:r w:rsidRPr="00D602A2">
              <w:t>Trang Chi tiết tin tức</w:t>
            </w:r>
          </w:p>
        </w:tc>
        <w:tc>
          <w:tcPr>
            <w:tcW w:w="2266" w:type="pct"/>
            <w:vAlign w:val="center"/>
            <w:hideMark/>
          </w:tcPr>
          <w:p w14:paraId="3C0CA54F" w14:textId="77777777" w:rsidR="000D52D1" w:rsidRPr="00D602A2" w:rsidRDefault="000D52D1" w:rsidP="00E56A7B">
            <w:r w:rsidRPr="00D602A2">
              <w:t>1. Nội dung tin tức</w:t>
            </w:r>
            <w:r w:rsidRPr="00D602A2">
              <w:br/>
              <w:t>- Menu</w:t>
            </w:r>
            <w:r w:rsidRPr="00D602A2">
              <w:br/>
              <w:t>- Nội dung: Text, ảnh, video</w:t>
            </w:r>
            <w:r w:rsidRPr="00D602A2">
              <w:br/>
              <w:t>2. Tin tức khác</w:t>
            </w:r>
          </w:p>
        </w:tc>
        <w:tc>
          <w:tcPr>
            <w:tcW w:w="473" w:type="pct"/>
            <w:vAlign w:val="center"/>
            <w:hideMark/>
          </w:tcPr>
          <w:p w14:paraId="4C2EA270" w14:textId="77777777" w:rsidR="000D52D1" w:rsidRPr="00D602A2" w:rsidRDefault="000D52D1" w:rsidP="00E56A7B">
            <w:r w:rsidRPr="00D602A2">
              <w:t> </w:t>
            </w:r>
          </w:p>
        </w:tc>
      </w:tr>
      <w:tr w:rsidR="00D602A2" w:rsidRPr="00D602A2" w14:paraId="61591ECD" w14:textId="77777777" w:rsidTr="00AC745B">
        <w:trPr>
          <w:trHeight w:val="276"/>
        </w:trPr>
        <w:tc>
          <w:tcPr>
            <w:tcW w:w="370" w:type="pct"/>
            <w:vMerge w:val="restart"/>
            <w:vAlign w:val="center"/>
            <w:hideMark/>
          </w:tcPr>
          <w:p w14:paraId="76F73AE9" w14:textId="77777777" w:rsidR="000D52D1" w:rsidRPr="00D602A2" w:rsidRDefault="000D52D1" w:rsidP="00E56A7B">
            <w:pPr>
              <w:jc w:val="center"/>
            </w:pPr>
            <w:r w:rsidRPr="00D602A2">
              <w:t>6</w:t>
            </w:r>
          </w:p>
        </w:tc>
        <w:tc>
          <w:tcPr>
            <w:tcW w:w="553" w:type="pct"/>
            <w:vMerge w:val="restart"/>
            <w:vAlign w:val="center"/>
            <w:hideMark/>
          </w:tcPr>
          <w:p w14:paraId="059BF5BC" w14:textId="77777777" w:rsidR="000D52D1" w:rsidRPr="00D602A2" w:rsidRDefault="000D52D1" w:rsidP="00E56A7B">
            <w:pPr>
              <w:rPr>
                <w:b/>
                <w:bCs/>
              </w:rPr>
            </w:pPr>
            <w:r w:rsidRPr="00D602A2">
              <w:rPr>
                <w:b/>
                <w:bCs/>
              </w:rPr>
              <w:t>Thư viện</w:t>
            </w:r>
          </w:p>
        </w:tc>
        <w:tc>
          <w:tcPr>
            <w:tcW w:w="1338" w:type="pct"/>
            <w:vAlign w:val="center"/>
            <w:hideMark/>
          </w:tcPr>
          <w:p w14:paraId="4B2ECECA" w14:textId="77777777" w:rsidR="000D52D1" w:rsidRPr="00D602A2" w:rsidRDefault="000D52D1" w:rsidP="00E56A7B">
            <w:r w:rsidRPr="00D602A2">
              <w:t>Thư viện ảnh</w:t>
            </w:r>
          </w:p>
        </w:tc>
        <w:tc>
          <w:tcPr>
            <w:tcW w:w="2266" w:type="pct"/>
            <w:vMerge w:val="restart"/>
            <w:vAlign w:val="center"/>
            <w:hideMark/>
          </w:tcPr>
          <w:p w14:paraId="5DBFFCA3" w14:textId="77777777" w:rsidR="000D52D1" w:rsidRPr="00D602A2" w:rsidRDefault="000D52D1" w:rsidP="00E56A7B">
            <w:r w:rsidRPr="00D602A2">
              <w:t>1. Xem thư viện ảnh, video được đăng tải công khai.</w:t>
            </w:r>
            <w:r w:rsidRPr="00D602A2">
              <w:br/>
              <w:t>2. Xem chi tiết album ảnh hoặc video theo từng sự kiện, chuyên mục (ví dụ: hội thảo, hoạt động nghiên cứu, sản phẩm công nghệ...).</w:t>
            </w:r>
          </w:p>
        </w:tc>
        <w:tc>
          <w:tcPr>
            <w:tcW w:w="473" w:type="pct"/>
            <w:vAlign w:val="center"/>
            <w:hideMark/>
          </w:tcPr>
          <w:p w14:paraId="294BF094" w14:textId="77777777" w:rsidR="000D52D1" w:rsidRPr="00D602A2" w:rsidRDefault="000D52D1" w:rsidP="00E56A7B">
            <w:r w:rsidRPr="00D602A2">
              <w:t> </w:t>
            </w:r>
          </w:p>
        </w:tc>
      </w:tr>
      <w:tr w:rsidR="00D602A2" w:rsidRPr="00D602A2" w14:paraId="6E69F341" w14:textId="77777777" w:rsidTr="00AC745B">
        <w:trPr>
          <w:trHeight w:val="915"/>
        </w:trPr>
        <w:tc>
          <w:tcPr>
            <w:tcW w:w="370" w:type="pct"/>
            <w:vMerge/>
            <w:vAlign w:val="center"/>
            <w:hideMark/>
          </w:tcPr>
          <w:p w14:paraId="32FF91CA" w14:textId="77777777" w:rsidR="000D52D1" w:rsidRPr="00D602A2" w:rsidRDefault="000D52D1" w:rsidP="00E56A7B"/>
        </w:tc>
        <w:tc>
          <w:tcPr>
            <w:tcW w:w="553" w:type="pct"/>
            <w:vMerge/>
            <w:vAlign w:val="center"/>
            <w:hideMark/>
          </w:tcPr>
          <w:p w14:paraId="1188BAC4" w14:textId="77777777" w:rsidR="000D52D1" w:rsidRPr="00D602A2" w:rsidRDefault="000D52D1" w:rsidP="00E56A7B">
            <w:pPr>
              <w:rPr>
                <w:b/>
                <w:bCs/>
              </w:rPr>
            </w:pPr>
          </w:p>
        </w:tc>
        <w:tc>
          <w:tcPr>
            <w:tcW w:w="1338" w:type="pct"/>
            <w:vAlign w:val="center"/>
            <w:hideMark/>
          </w:tcPr>
          <w:p w14:paraId="4571B683" w14:textId="77777777" w:rsidR="000D52D1" w:rsidRPr="00D602A2" w:rsidRDefault="000D52D1" w:rsidP="00E56A7B">
            <w:r w:rsidRPr="00D602A2">
              <w:t>Thư viện video</w:t>
            </w:r>
          </w:p>
        </w:tc>
        <w:tc>
          <w:tcPr>
            <w:tcW w:w="2266" w:type="pct"/>
            <w:vMerge/>
            <w:vAlign w:val="center"/>
            <w:hideMark/>
          </w:tcPr>
          <w:p w14:paraId="36739A1B" w14:textId="77777777" w:rsidR="000D52D1" w:rsidRPr="00D602A2" w:rsidRDefault="000D52D1" w:rsidP="00E56A7B"/>
        </w:tc>
        <w:tc>
          <w:tcPr>
            <w:tcW w:w="473" w:type="pct"/>
            <w:vAlign w:val="center"/>
            <w:hideMark/>
          </w:tcPr>
          <w:p w14:paraId="0BEBC179" w14:textId="77777777" w:rsidR="000D52D1" w:rsidRPr="00D602A2" w:rsidRDefault="000D52D1" w:rsidP="00E56A7B">
            <w:r w:rsidRPr="00D602A2">
              <w:t> </w:t>
            </w:r>
          </w:p>
        </w:tc>
      </w:tr>
      <w:tr w:rsidR="00D602A2" w:rsidRPr="00D602A2" w14:paraId="44A24E5B" w14:textId="77777777" w:rsidTr="00AC745B">
        <w:trPr>
          <w:trHeight w:val="894"/>
        </w:trPr>
        <w:tc>
          <w:tcPr>
            <w:tcW w:w="370" w:type="pct"/>
            <w:vMerge w:val="restart"/>
            <w:vAlign w:val="center"/>
          </w:tcPr>
          <w:p w14:paraId="71A5FC92" w14:textId="77777777" w:rsidR="000D52D1" w:rsidRPr="00D602A2" w:rsidRDefault="000D52D1" w:rsidP="00E56A7B">
            <w:pPr>
              <w:jc w:val="center"/>
            </w:pPr>
            <w:r w:rsidRPr="00D602A2">
              <w:lastRenderedPageBreak/>
              <w:t>7</w:t>
            </w:r>
          </w:p>
        </w:tc>
        <w:tc>
          <w:tcPr>
            <w:tcW w:w="553" w:type="pct"/>
            <w:vMerge w:val="restart"/>
            <w:vAlign w:val="center"/>
          </w:tcPr>
          <w:p w14:paraId="07D765E7" w14:textId="77777777" w:rsidR="000D52D1" w:rsidRPr="00D602A2" w:rsidRDefault="000D52D1" w:rsidP="00E56A7B">
            <w:pPr>
              <w:rPr>
                <w:b/>
                <w:bCs/>
              </w:rPr>
            </w:pPr>
            <w:r w:rsidRPr="00D602A2">
              <w:rPr>
                <w:b/>
                <w:bCs/>
              </w:rPr>
              <w:t>Khách hàng và đối tác</w:t>
            </w:r>
          </w:p>
        </w:tc>
        <w:tc>
          <w:tcPr>
            <w:tcW w:w="1338" w:type="pct"/>
            <w:vAlign w:val="center"/>
          </w:tcPr>
          <w:p w14:paraId="6D6D01F1" w14:textId="77777777" w:rsidR="000D52D1" w:rsidRPr="00D602A2" w:rsidRDefault="000D52D1" w:rsidP="00E56A7B">
            <w:r w:rsidRPr="00D602A2">
              <w:t>Trang Danh sách khách hàng đối tác</w:t>
            </w:r>
          </w:p>
        </w:tc>
        <w:tc>
          <w:tcPr>
            <w:tcW w:w="2266" w:type="pct"/>
            <w:vAlign w:val="center"/>
          </w:tcPr>
          <w:p w14:paraId="09F06F25" w14:textId="77777777" w:rsidR="000D52D1" w:rsidRPr="00D602A2" w:rsidRDefault="000D52D1" w:rsidP="00E56A7B">
            <w:r w:rsidRPr="00D602A2">
              <w:t>Hiển thị danh sách khách hàng và đối tác tiêu biểu của đơn vị</w:t>
            </w:r>
          </w:p>
        </w:tc>
        <w:tc>
          <w:tcPr>
            <w:tcW w:w="473" w:type="pct"/>
            <w:vAlign w:val="center"/>
          </w:tcPr>
          <w:p w14:paraId="67E483D4" w14:textId="77777777" w:rsidR="000D52D1" w:rsidRPr="00D602A2" w:rsidRDefault="000D52D1" w:rsidP="00E56A7B"/>
        </w:tc>
      </w:tr>
      <w:tr w:rsidR="00D602A2" w:rsidRPr="00D602A2" w14:paraId="61B4AD23" w14:textId="77777777" w:rsidTr="00AC745B">
        <w:trPr>
          <w:trHeight w:val="444"/>
        </w:trPr>
        <w:tc>
          <w:tcPr>
            <w:tcW w:w="370" w:type="pct"/>
            <w:vMerge/>
            <w:vAlign w:val="center"/>
          </w:tcPr>
          <w:p w14:paraId="21A4D9F1" w14:textId="77777777" w:rsidR="000D52D1" w:rsidRPr="00D602A2" w:rsidRDefault="000D52D1" w:rsidP="00E56A7B">
            <w:pPr>
              <w:jc w:val="center"/>
            </w:pPr>
          </w:p>
        </w:tc>
        <w:tc>
          <w:tcPr>
            <w:tcW w:w="553" w:type="pct"/>
            <w:vMerge/>
            <w:vAlign w:val="center"/>
          </w:tcPr>
          <w:p w14:paraId="4C49C712" w14:textId="77777777" w:rsidR="000D52D1" w:rsidRPr="00D602A2" w:rsidRDefault="000D52D1" w:rsidP="00E56A7B">
            <w:pPr>
              <w:rPr>
                <w:b/>
                <w:bCs/>
              </w:rPr>
            </w:pPr>
          </w:p>
        </w:tc>
        <w:tc>
          <w:tcPr>
            <w:tcW w:w="1338" w:type="pct"/>
            <w:vAlign w:val="center"/>
          </w:tcPr>
          <w:p w14:paraId="4566D32F" w14:textId="77777777" w:rsidR="000D52D1" w:rsidRPr="00D602A2" w:rsidRDefault="000D52D1" w:rsidP="00E56A7B">
            <w:r w:rsidRPr="00D602A2">
              <w:t>Trang Chi tiết thông tin đối tác khách hàng</w:t>
            </w:r>
          </w:p>
        </w:tc>
        <w:tc>
          <w:tcPr>
            <w:tcW w:w="2266" w:type="pct"/>
            <w:vAlign w:val="center"/>
          </w:tcPr>
          <w:p w14:paraId="14C07D28" w14:textId="77777777" w:rsidR="000D52D1" w:rsidRPr="00D602A2" w:rsidRDefault="000D52D1" w:rsidP="00E56A7B">
            <w:r w:rsidRPr="00D602A2">
              <w:t>Hiển thị các thông tin chi tiết về khách hàng, đối tác</w:t>
            </w:r>
          </w:p>
        </w:tc>
        <w:tc>
          <w:tcPr>
            <w:tcW w:w="473" w:type="pct"/>
            <w:vAlign w:val="center"/>
          </w:tcPr>
          <w:p w14:paraId="378E1B28" w14:textId="77777777" w:rsidR="000D52D1" w:rsidRPr="00D602A2" w:rsidRDefault="000D52D1" w:rsidP="00E56A7B"/>
        </w:tc>
      </w:tr>
      <w:tr w:rsidR="00D602A2" w:rsidRPr="00D602A2" w14:paraId="32A5FCD3" w14:textId="77777777" w:rsidTr="00AC745B">
        <w:trPr>
          <w:trHeight w:val="885"/>
        </w:trPr>
        <w:tc>
          <w:tcPr>
            <w:tcW w:w="370" w:type="pct"/>
            <w:vMerge w:val="restart"/>
            <w:vAlign w:val="center"/>
            <w:hideMark/>
          </w:tcPr>
          <w:p w14:paraId="6B630F39" w14:textId="77777777" w:rsidR="000D52D1" w:rsidRPr="00D602A2" w:rsidRDefault="000D52D1" w:rsidP="00E56A7B">
            <w:pPr>
              <w:jc w:val="center"/>
            </w:pPr>
            <w:r w:rsidRPr="00D602A2">
              <w:t>8</w:t>
            </w:r>
          </w:p>
        </w:tc>
        <w:tc>
          <w:tcPr>
            <w:tcW w:w="553" w:type="pct"/>
            <w:vMerge w:val="restart"/>
            <w:vAlign w:val="center"/>
            <w:hideMark/>
          </w:tcPr>
          <w:p w14:paraId="524BF30B" w14:textId="77777777" w:rsidR="000D52D1" w:rsidRPr="00D602A2" w:rsidRDefault="000D52D1" w:rsidP="00E56A7B">
            <w:pPr>
              <w:rPr>
                <w:b/>
                <w:bCs/>
              </w:rPr>
            </w:pPr>
            <w:r w:rsidRPr="00D602A2">
              <w:rPr>
                <w:b/>
                <w:bCs/>
              </w:rPr>
              <w:t>Liên hệ</w:t>
            </w:r>
          </w:p>
        </w:tc>
        <w:tc>
          <w:tcPr>
            <w:tcW w:w="1338" w:type="pct"/>
            <w:vAlign w:val="center"/>
            <w:hideMark/>
          </w:tcPr>
          <w:p w14:paraId="46B7D838" w14:textId="77777777" w:rsidR="000D52D1" w:rsidRPr="00D602A2" w:rsidRDefault="000D52D1" w:rsidP="00E56A7B">
            <w:r w:rsidRPr="00D602A2">
              <w:t xml:space="preserve">Thông tin liên hệ </w:t>
            </w:r>
          </w:p>
        </w:tc>
        <w:tc>
          <w:tcPr>
            <w:tcW w:w="2266" w:type="pct"/>
            <w:vAlign w:val="center"/>
            <w:hideMark/>
          </w:tcPr>
          <w:p w14:paraId="15EEB36A" w14:textId="77777777" w:rsidR="000D52D1" w:rsidRPr="00D602A2" w:rsidRDefault="000D52D1" w:rsidP="00E56A7B">
            <w:r w:rsidRPr="00D602A2">
              <w:t>Xem thông tin liên hệ của đơn vị</w:t>
            </w:r>
            <w:r w:rsidRPr="00D602A2">
              <w:br w:type="page"/>
              <w:t>- Tên đơn vị</w:t>
            </w:r>
            <w:r w:rsidRPr="00D602A2">
              <w:br w:type="page"/>
              <w:t>- Địa chỉ</w:t>
            </w:r>
            <w:r w:rsidRPr="00D602A2">
              <w:br w:type="page"/>
              <w:t>- Hotline</w:t>
            </w:r>
            <w:r w:rsidRPr="00D602A2">
              <w:br w:type="page"/>
              <w:t>- Email</w:t>
            </w:r>
            <w:r w:rsidRPr="00D602A2">
              <w:br w:type="page"/>
              <w:t>- Iframe GG Maps</w:t>
            </w:r>
          </w:p>
        </w:tc>
        <w:tc>
          <w:tcPr>
            <w:tcW w:w="473" w:type="pct"/>
            <w:vAlign w:val="center"/>
            <w:hideMark/>
          </w:tcPr>
          <w:p w14:paraId="01659F89" w14:textId="77777777" w:rsidR="000D52D1" w:rsidRPr="00D602A2" w:rsidRDefault="000D52D1" w:rsidP="00E56A7B">
            <w:r w:rsidRPr="00D602A2">
              <w:t> </w:t>
            </w:r>
          </w:p>
        </w:tc>
      </w:tr>
      <w:tr w:rsidR="00D602A2" w:rsidRPr="00D602A2" w14:paraId="5561218C" w14:textId="77777777" w:rsidTr="00AC745B">
        <w:trPr>
          <w:trHeight w:val="276"/>
        </w:trPr>
        <w:tc>
          <w:tcPr>
            <w:tcW w:w="370" w:type="pct"/>
            <w:vMerge/>
            <w:vAlign w:val="center"/>
            <w:hideMark/>
          </w:tcPr>
          <w:p w14:paraId="24E0EB05" w14:textId="77777777" w:rsidR="000D52D1" w:rsidRPr="00D602A2" w:rsidRDefault="000D52D1" w:rsidP="00E56A7B"/>
        </w:tc>
        <w:tc>
          <w:tcPr>
            <w:tcW w:w="553" w:type="pct"/>
            <w:vMerge/>
            <w:vAlign w:val="center"/>
            <w:hideMark/>
          </w:tcPr>
          <w:p w14:paraId="63A4DEEA" w14:textId="77777777" w:rsidR="000D52D1" w:rsidRPr="00D602A2" w:rsidRDefault="000D52D1" w:rsidP="00E56A7B">
            <w:pPr>
              <w:rPr>
                <w:b/>
                <w:bCs/>
              </w:rPr>
            </w:pPr>
          </w:p>
        </w:tc>
        <w:tc>
          <w:tcPr>
            <w:tcW w:w="1338" w:type="pct"/>
            <w:vAlign w:val="center"/>
            <w:hideMark/>
          </w:tcPr>
          <w:p w14:paraId="4708B320" w14:textId="77777777" w:rsidR="000D52D1" w:rsidRPr="00D602A2" w:rsidRDefault="000D52D1" w:rsidP="00E56A7B">
            <w:r w:rsidRPr="00D602A2">
              <w:t>Form liên hệ</w:t>
            </w:r>
          </w:p>
        </w:tc>
        <w:tc>
          <w:tcPr>
            <w:tcW w:w="2266" w:type="pct"/>
            <w:vAlign w:val="center"/>
            <w:hideMark/>
          </w:tcPr>
          <w:p w14:paraId="33CCBB60" w14:textId="77777777" w:rsidR="000D52D1" w:rsidRPr="00D602A2" w:rsidRDefault="000D52D1" w:rsidP="00E56A7B">
            <w:r w:rsidRPr="00D602A2">
              <w:t>Gửi thông tin liên hệ bằng cách điền form có sẵn trên website</w:t>
            </w:r>
          </w:p>
        </w:tc>
        <w:tc>
          <w:tcPr>
            <w:tcW w:w="473" w:type="pct"/>
            <w:vAlign w:val="center"/>
            <w:hideMark/>
          </w:tcPr>
          <w:p w14:paraId="503D292A" w14:textId="77777777" w:rsidR="000D52D1" w:rsidRPr="00D602A2" w:rsidRDefault="000D52D1" w:rsidP="00E56A7B">
            <w:r w:rsidRPr="00D602A2">
              <w:t> </w:t>
            </w:r>
          </w:p>
        </w:tc>
      </w:tr>
      <w:tr w:rsidR="00D602A2" w:rsidRPr="00D602A2" w14:paraId="01DD4509" w14:textId="77777777" w:rsidTr="00AC745B">
        <w:trPr>
          <w:trHeight w:val="276"/>
        </w:trPr>
        <w:tc>
          <w:tcPr>
            <w:tcW w:w="370" w:type="pct"/>
            <w:vMerge w:val="restart"/>
            <w:vAlign w:val="center"/>
            <w:hideMark/>
          </w:tcPr>
          <w:p w14:paraId="0A50EA47" w14:textId="77777777" w:rsidR="000D52D1" w:rsidRPr="00D602A2" w:rsidRDefault="000D52D1" w:rsidP="00E56A7B">
            <w:pPr>
              <w:jc w:val="center"/>
            </w:pPr>
            <w:r w:rsidRPr="00D602A2">
              <w:t>9</w:t>
            </w:r>
          </w:p>
        </w:tc>
        <w:tc>
          <w:tcPr>
            <w:tcW w:w="553" w:type="pct"/>
            <w:vMerge w:val="restart"/>
            <w:vAlign w:val="center"/>
            <w:hideMark/>
          </w:tcPr>
          <w:p w14:paraId="5D386747" w14:textId="77777777" w:rsidR="000D52D1" w:rsidRPr="00D602A2" w:rsidRDefault="000D52D1" w:rsidP="00E56A7B">
            <w:pPr>
              <w:rPr>
                <w:b/>
                <w:bCs/>
              </w:rPr>
            </w:pPr>
            <w:r w:rsidRPr="00D602A2">
              <w:rPr>
                <w:b/>
                <w:bCs/>
              </w:rPr>
              <w:t xml:space="preserve">Tìm kiếm </w:t>
            </w:r>
          </w:p>
        </w:tc>
        <w:tc>
          <w:tcPr>
            <w:tcW w:w="1338" w:type="pct"/>
            <w:vAlign w:val="center"/>
            <w:hideMark/>
          </w:tcPr>
          <w:p w14:paraId="57DF058E" w14:textId="77777777" w:rsidR="000D52D1" w:rsidRPr="00D602A2" w:rsidRDefault="000D52D1" w:rsidP="00E56A7B">
            <w:r w:rsidRPr="00D602A2">
              <w:t>Tìm kiếm</w:t>
            </w:r>
          </w:p>
        </w:tc>
        <w:tc>
          <w:tcPr>
            <w:tcW w:w="2266" w:type="pct"/>
            <w:vAlign w:val="center"/>
            <w:hideMark/>
          </w:tcPr>
          <w:p w14:paraId="21E4EE9B" w14:textId="77777777" w:rsidR="000D52D1" w:rsidRPr="00D602A2" w:rsidRDefault="000D52D1" w:rsidP="00E56A7B">
            <w:r w:rsidRPr="00D602A2">
              <w:t>Tìm kiếm theo từ khóa</w:t>
            </w:r>
          </w:p>
        </w:tc>
        <w:tc>
          <w:tcPr>
            <w:tcW w:w="473" w:type="pct"/>
            <w:vAlign w:val="center"/>
            <w:hideMark/>
          </w:tcPr>
          <w:p w14:paraId="66A277DD" w14:textId="77777777" w:rsidR="000D52D1" w:rsidRPr="00D602A2" w:rsidRDefault="000D52D1" w:rsidP="00E56A7B">
            <w:r w:rsidRPr="00D602A2">
              <w:t> </w:t>
            </w:r>
          </w:p>
        </w:tc>
      </w:tr>
      <w:tr w:rsidR="00D602A2" w:rsidRPr="00D602A2" w14:paraId="007A998A" w14:textId="77777777" w:rsidTr="00AC745B">
        <w:trPr>
          <w:trHeight w:val="276"/>
        </w:trPr>
        <w:tc>
          <w:tcPr>
            <w:tcW w:w="370" w:type="pct"/>
            <w:vMerge/>
            <w:vAlign w:val="center"/>
            <w:hideMark/>
          </w:tcPr>
          <w:p w14:paraId="20AE2564" w14:textId="77777777" w:rsidR="000D52D1" w:rsidRPr="00D602A2" w:rsidRDefault="000D52D1" w:rsidP="00E56A7B"/>
        </w:tc>
        <w:tc>
          <w:tcPr>
            <w:tcW w:w="553" w:type="pct"/>
            <w:vMerge/>
            <w:vAlign w:val="center"/>
            <w:hideMark/>
          </w:tcPr>
          <w:p w14:paraId="53DD2CDE" w14:textId="77777777" w:rsidR="000D52D1" w:rsidRPr="00D602A2" w:rsidRDefault="000D52D1" w:rsidP="00E56A7B">
            <w:pPr>
              <w:rPr>
                <w:b/>
                <w:bCs/>
              </w:rPr>
            </w:pPr>
          </w:p>
        </w:tc>
        <w:tc>
          <w:tcPr>
            <w:tcW w:w="1338" w:type="pct"/>
            <w:vAlign w:val="center"/>
            <w:hideMark/>
          </w:tcPr>
          <w:p w14:paraId="670F32B0" w14:textId="77777777" w:rsidR="000D52D1" w:rsidRPr="00D602A2" w:rsidRDefault="000D52D1" w:rsidP="00E56A7B">
            <w:r w:rsidRPr="00D602A2">
              <w:t>Xem kết quả tìm kiếm</w:t>
            </w:r>
          </w:p>
        </w:tc>
        <w:tc>
          <w:tcPr>
            <w:tcW w:w="2266" w:type="pct"/>
            <w:vAlign w:val="center"/>
            <w:hideMark/>
          </w:tcPr>
          <w:p w14:paraId="4D18754F" w14:textId="77777777" w:rsidR="000D52D1" w:rsidRPr="00D602A2" w:rsidRDefault="000D52D1" w:rsidP="00E56A7B">
            <w:r w:rsidRPr="00D602A2">
              <w:t>Xem danh sách kết quả tìm kiếm ( tin tức/blog)</w:t>
            </w:r>
          </w:p>
        </w:tc>
        <w:tc>
          <w:tcPr>
            <w:tcW w:w="473" w:type="pct"/>
            <w:vAlign w:val="center"/>
            <w:hideMark/>
          </w:tcPr>
          <w:p w14:paraId="3E593CB4" w14:textId="77777777" w:rsidR="000D52D1" w:rsidRPr="00D602A2" w:rsidRDefault="000D52D1" w:rsidP="00E56A7B">
            <w:r w:rsidRPr="00D602A2">
              <w:t> </w:t>
            </w:r>
          </w:p>
        </w:tc>
      </w:tr>
    </w:tbl>
    <w:p w14:paraId="3CE4FAA7" w14:textId="77777777" w:rsidR="000D52D1" w:rsidRPr="00D602A2" w:rsidRDefault="000D52D1" w:rsidP="00E56A7B">
      <w:pPr>
        <w:pStyle w:val="30Par2gachdaudong"/>
        <w:numPr>
          <w:ilvl w:val="0"/>
          <w:numId w:val="0"/>
        </w:numPr>
        <w:tabs>
          <w:tab w:val="left" w:pos="851"/>
        </w:tabs>
        <w:spacing w:before="240" w:line="360" w:lineRule="auto"/>
        <w:contextualSpacing/>
        <w:rPr>
          <w:sz w:val="24"/>
          <w:szCs w:val="24"/>
        </w:rPr>
      </w:pPr>
    </w:p>
    <w:p w14:paraId="03C1606F" w14:textId="2084A0D9" w:rsidR="00F470A0" w:rsidRPr="00D602A2" w:rsidRDefault="00F470A0" w:rsidP="00E56A7B">
      <w:pPr>
        <w:pStyle w:val="30Par2gachdaudong"/>
        <w:numPr>
          <w:ilvl w:val="0"/>
          <w:numId w:val="0"/>
        </w:numPr>
        <w:tabs>
          <w:tab w:val="clear" w:pos="993"/>
          <w:tab w:val="left" w:pos="851"/>
        </w:tabs>
        <w:spacing w:before="240" w:after="0" w:line="360" w:lineRule="auto"/>
        <w:contextualSpacing/>
        <w:jc w:val="left"/>
        <w:rPr>
          <w:b/>
          <w:bCs/>
          <w:i/>
          <w:iCs/>
          <w:sz w:val="27"/>
          <w:szCs w:val="27"/>
        </w:rPr>
      </w:pPr>
      <w:r w:rsidRPr="00D602A2">
        <w:rPr>
          <w:b/>
          <w:bCs/>
          <w:i/>
          <w:iCs/>
          <w:sz w:val="27"/>
          <w:szCs w:val="27"/>
        </w:rPr>
        <w:t>- Các tính năng dành cho quản trị viên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670"/>
        <w:gridCol w:w="1831"/>
        <w:gridCol w:w="1230"/>
        <w:gridCol w:w="4759"/>
        <w:gridCol w:w="571"/>
      </w:tblGrid>
      <w:tr w:rsidR="00D602A2" w:rsidRPr="00D602A2" w14:paraId="6B5AAAB1" w14:textId="77777777" w:rsidTr="00D602A2">
        <w:trPr>
          <w:trHeight w:val="417"/>
          <w:tblHeader/>
        </w:trPr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A54077" w14:textId="77777777" w:rsidR="0071483F" w:rsidRPr="00D602A2" w:rsidRDefault="0071483F" w:rsidP="00E56A7B">
            <w:pPr>
              <w:jc w:val="center"/>
              <w:rPr>
                <w:b/>
                <w:bCs/>
              </w:rPr>
            </w:pPr>
            <w:r w:rsidRPr="00D602A2">
              <w:rPr>
                <w:b/>
                <w:bCs/>
              </w:rPr>
              <w:t>B</w:t>
            </w:r>
          </w:p>
        </w:tc>
        <w:tc>
          <w:tcPr>
            <w:tcW w:w="42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A6F18B" w14:textId="77777777" w:rsidR="0071483F" w:rsidRPr="00D602A2" w:rsidRDefault="0071483F" w:rsidP="00E56A7B">
            <w:pPr>
              <w:rPr>
                <w:b/>
                <w:bCs/>
              </w:rPr>
            </w:pPr>
            <w:r w:rsidRPr="00D602A2">
              <w:rPr>
                <w:b/>
                <w:bCs/>
              </w:rPr>
              <w:t>TÍNH NĂNG QUẢN TRỊ VIÊN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8D49F1" w14:textId="77777777" w:rsidR="0071483F" w:rsidRPr="00D602A2" w:rsidRDefault="0071483F" w:rsidP="00E56A7B">
            <w:pPr>
              <w:rPr>
                <w:b/>
                <w:bCs/>
              </w:rPr>
            </w:pPr>
            <w:r w:rsidRPr="00D602A2">
              <w:rPr>
                <w:b/>
                <w:bCs/>
              </w:rPr>
              <w:t> </w:t>
            </w:r>
          </w:p>
        </w:tc>
      </w:tr>
      <w:tr w:rsidR="00D602A2" w:rsidRPr="00D602A2" w14:paraId="6BCD67BD" w14:textId="77777777" w:rsidTr="00D602A2">
        <w:trPr>
          <w:trHeight w:val="276"/>
          <w:tblHeader/>
        </w:trPr>
        <w:tc>
          <w:tcPr>
            <w:tcW w:w="247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534A28" w14:textId="77777777" w:rsidR="0071483F" w:rsidRPr="00D602A2" w:rsidRDefault="0071483F" w:rsidP="00E56A7B">
            <w:pPr>
              <w:jc w:val="center"/>
              <w:rPr>
                <w:b/>
                <w:bCs/>
              </w:rPr>
            </w:pPr>
            <w:r w:rsidRPr="00D602A2">
              <w:rPr>
                <w:b/>
                <w:bCs/>
              </w:rPr>
              <w:t>STT</w:t>
            </w:r>
          </w:p>
        </w:tc>
        <w:tc>
          <w:tcPr>
            <w:tcW w:w="569" w:type="pc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508BC3" w14:textId="77777777" w:rsidR="0071483F" w:rsidRPr="00D602A2" w:rsidRDefault="0071483F" w:rsidP="00E56A7B">
            <w:pPr>
              <w:rPr>
                <w:b/>
                <w:bCs/>
              </w:rPr>
            </w:pPr>
            <w:r w:rsidRPr="00D602A2">
              <w:rPr>
                <w:b/>
                <w:bCs/>
              </w:rPr>
              <w:t>Module</w:t>
            </w:r>
          </w:p>
        </w:tc>
        <w:tc>
          <w:tcPr>
            <w:tcW w:w="768" w:type="pc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0EB0A0" w14:textId="77777777" w:rsidR="0071483F" w:rsidRPr="00D602A2" w:rsidRDefault="0071483F" w:rsidP="00E56A7B">
            <w:pPr>
              <w:rPr>
                <w:b/>
                <w:bCs/>
              </w:rPr>
            </w:pPr>
            <w:r w:rsidRPr="00D602A2">
              <w:rPr>
                <w:b/>
                <w:bCs/>
              </w:rPr>
              <w:t>Diễn giải</w:t>
            </w:r>
          </w:p>
        </w:tc>
        <w:tc>
          <w:tcPr>
            <w:tcW w:w="2913" w:type="pc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9ABC79" w14:textId="77777777" w:rsidR="0071483F" w:rsidRPr="00D602A2" w:rsidRDefault="0071483F" w:rsidP="00E56A7B">
            <w:pPr>
              <w:rPr>
                <w:b/>
                <w:bCs/>
              </w:rPr>
            </w:pPr>
            <w:r w:rsidRPr="00D602A2">
              <w:rPr>
                <w:b/>
                <w:bCs/>
              </w:rPr>
              <w:t>Ghi chú</w:t>
            </w:r>
          </w:p>
        </w:tc>
        <w:tc>
          <w:tcPr>
            <w:tcW w:w="503" w:type="pc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3D3955" w14:textId="77777777" w:rsidR="0071483F" w:rsidRPr="00D602A2" w:rsidRDefault="0071483F" w:rsidP="00E56A7B">
            <w:pPr>
              <w:jc w:val="center"/>
              <w:rPr>
                <w:b/>
                <w:bCs/>
              </w:rPr>
            </w:pPr>
            <w:r w:rsidRPr="00D602A2">
              <w:rPr>
                <w:b/>
                <w:bCs/>
              </w:rPr>
              <w:t> </w:t>
            </w:r>
          </w:p>
        </w:tc>
      </w:tr>
      <w:tr w:rsidR="00D602A2" w:rsidRPr="00D602A2" w14:paraId="1654C169" w14:textId="77777777" w:rsidTr="00264BBC">
        <w:trPr>
          <w:trHeight w:val="1656"/>
        </w:trPr>
        <w:tc>
          <w:tcPr>
            <w:tcW w:w="24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11B339" w14:textId="77777777" w:rsidR="0071483F" w:rsidRPr="00D602A2" w:rsidRDefault="0071483F" w:rsidP="00E56A7B">
            <w:pPr>
              <w:jc w:val="center"/>
            </w:pPr>
            <w:r w:rsidRPr="00D602A2">
              <w:t>1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156B66" w14:textId="77777777" w:rsidR="0071483F" w:rsidRPr="00D602A2" w:rsidRDefault="0071483F" w:rsidP="00E56A7B">
            <w:pPr>
              <w:rPr>
                <w:b/>
                <w:bCs/>
              </w:rPr>
            </w:pPr>
            <w:r w:rsidRPr="00D602A2">
              <w:rPr>
                <w:b/>
                <w:bCs/>
              </w:rPr>
              <w:t>Vai trò quản trị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C5EBCB" w14:textId="77777777" w:rsidR="0071483F" w:rsidRPr="00D602A2" w:rsidRDefault="0071483F" w:rsidP="00E56A7B">
            <w:r w:rsidRPr="00D602A2">
              <w:t>Chức năng dành cho các quản trị viên khi truy cập vào trang quản trị của website</w:t>
            </w:r>
          </w:p>
        </w:tc>
        <w:tc>
          <w:tcPr>
            <w:tcW w:w="291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F38603" w14:textId="77777777" w:rsidR="0071483F" w:rsidRPr="00D602A2" w:rsidRDefault="0071483F" w:rsidP="00E56A7B">
            <w:r w:rsidRPr="00D602A2">
              <w:t>1. Đăng xuất/Đăng nhập để quản trị hệ thống</w:t>
            </w:r>
            <w:r w:rsidRPr="00D602A2">
              <w:br/>
              <w:t>2. Quản lý các tài khoản quản trị/tài khoản người dùng</w:t>
            </w:r>
            <w:r w:rsidRPr="00D602A2">
              <w:br/>
              <w:t xml:space="preserve">Đối với tài khoản quản trị &amp; tài khoản người dùng: </w:t>
            </w:r>
            <w:r w:rsidRPr="00D602A2">
              <w:br/>
              <w:t>Thêm/sửa/xoá/phân quyền cho các tài khoản khác nhau</w:t>
            </w:r>
            <w:r w:rsidRPr="00D602A2">
              <w:br/>
              <w:t>3. Quản lý lịch sử truy cập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6914ED" w14:textId="77777777" w:rsidR="0071483F" w:rsidRPr="00D602A2" w:rsidRDefault="0071483F" w:rsidP="00E56A7B">
            <w:r w:rsidRPr="00D602A2">
              <w:t> </w:t>
            </w:r>
          </w:p>
        </w:tc>
      </w:tr>
      <w:tr w:rsidR="00D602A2" w:rsidRPr="00D602A2" w14:paraId="35CB5C77" w14:textId="77777777" w:rsidTr="00264BBC">
        <w:trPr>
          <w:trHeight w:val="1038"/>
        </w:trPr>
        <w:tc>
          <w:tcPr>
            <w:tcW w:w="24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8C8F9E" w14:textId="77777777" w:rsidR="0071483F" w:rsidRPr="00D602A2" w:rsidRDefault="0071483F" w:rsidP="00E56A7B">
            <w:pPr>
              <w:jc w:val="center"/>
            </w:pPr>
            <w:r w:rsidRPr="00D602A2">
              <w:t>2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6E7C43" w14:textId="77777777" w:rsidR="0071483F" w:rsidRPr="00D602A2" w:rsidRDefault="0071483F" w:rsidP="00E56A7B">
            <w:pPr>
              <w:rPr>
                <w:b/>
                <w:bCs/>
              </w:rPr>
            </w:pPr>
            <w:r w:rsidRPr="00D602A2">
              <w:rPr>
                <w:b/>
                <w:bCs/>
              </w:rPr>
              <w:t>Phân quyền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A1E456" w14:textId="77777777" w:rsidR="0071483F" w:rsidRPr="00D602A2" w:rsidRDefault="0071483F" w:rsidP="00E56A7B">
            <w:r w:rsidRPr="00D602A2">
              <w:t>Chức năng phân quyền</w:t>
            </w:r>
          </w:p>
        </w:tc>
        <w:tc>
          <w:tcPr>
            <w:tcW w:w="291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C1BAD2" w14:textId="77777777" w:rsidR="0071483F" w:rsidRPr="00D602A2" w:rsidRDefault="0071483F" w:rsidP="00E56A7B">
            <w:r w:rsidRPr="00D602A2">
              <w:t>- Quản lý nhóm quyền trên hệ thống quản trị</w:t>
            </w:r>
            <w:r w:rsidRPr="00D602A2">
              <w:br/>
              <w:t>- Quản lý danh sách Quản trị viên trên hệ thống quản trị</w:t>
            </w:r>
            <w:r w:rsidRPr="00D602A2">
              <w:br/>
              <w:t>- Thêm mới Quản trị viên, phân quyền truy cập theo module trên hệ thống quản trị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28BC45" w14:textId="77777777" w:rsidR="0071483F" w:rsidRPr="00D602A2" w:rsidRDefault="0071483F" w:rsidP="00E56A7B">
            <w:r w:rsidRPr="00D602A2">
              <w:t> </w:t>
            </w:r>
          </w:p>
        </w:tc>
      </w:tr>
      <w:tr w:rsidR="00D602A2" w:rsidRPr="00D602A2" w14:paraId="52ACE04B" w14:textId="77777777" w:rsidTr="00264BBC">
        <w:trPr>
          <w:trHeight w:val="394"/>
        </w:trPr>
        <w:tc>
          <w:tcPr>
            <w:tcW w:w="24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A710F3" w14:textId="77777777" w:rsidR="0071483F" w:rsidRPr="00D602A2" w:rsidRDefault="0071483F" w:rsidP="00E56A7B">
            <w:pPr>
              <w:jc w:val="center"/>
            </w:pPr>
            <w:r w:rsidRPr="00D602A2">
              <w:t>3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420E0D" w14:textId="77777777" w:rsidR="0071483F" w:rsidRPr="00D602A2" w:rsidRDefault="0071483F" w:rsidP="00E56A7B">
            <w:pPr>
              <w:rPr>
                <w:b/>
                <w:bCs/>
              </w:rPr>
            </w:pPr>
            <w:r w:rsidRPr="00D602A2">
              <w:rPr>
                <w:b/>
                <w:bCs/>
              </w:rPr>
              <w:t>Quản lý thông tin Giới thiệu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21BF0B" w14:textId="77777777" w:rsidR="0071483F" w:rsidRPr="00D602A2" w:rsidRDefault="0071483F" w:rsidP="00E56A7B">
            <w:r w:rsidRPr="00D602A2">
              <w:t>Đăng tải và quản lý thông tin theo cấu trúc trang</w:t>
            </w:r>
          </w:p>
        </w:tc>
        <w:tc>
          <w:tcPr>
            <w:tcW w:w="291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AAFD48" w14:textId="77777777" w:rsidR="0071483F" w:rsidRPr="00D602A2" w:rsidRDefault="0071483F" w:rsidP="00E56A7B">
            <w:r w:rsidRPr="00D602A2">
              <w:t>1. Giới thiệu tổng quan:</w:t>
            </w:r>
            <w:r w:rsidRPr="00D602A2">
              <w:br w:type="page"/>
            </w:r>
          </w:p>
          <w:p w14:paraId="01C3AFC4" w14:textId="77777777" w:rsidR="0071483F" w:rsidRPr="00D602A2" w:rsidRDefault="0071483F" w:rsidP="00E56A7B">
            <w:r w:rsidRPr="00D602A2">
              <w:t xml:space="preserve">- Tiêu đề và mô tả: Nhập tiêu đề và mô tả tổng quan về đơn vị </w:t>
            </w:r>
          </w:p>
          <w:p w14:paraId="4B3AA860" w14:textId="77777777" w:rsidR="0071483F" w:rsidRPr="00D602A2" w:rsidRDefault="0071483F" w:rsidP="00E56A7B">
            <w:r w:rsidRPr="00D602A2">
              <w:br w:type="page"/>
              <w:t>- Hình ảnh: Tải lên hình ảnh chất lượng cao liên quan đến đơn vị và các điểm đặc biệt.</w:t>
            </w:r>
          </w:p>
          <w:p w14:paraId="245A513B" w14:textId="77777777" w:rsidR="0071483F" w:rsidRPr="00D602A2" w:rsidRDefault="0071483F" w:rsidP="00E56A7B">
            <w:r w:rsidRPr="00D602A2">
              <w:br w:type="page"/>
              <w:t>- Video: Tải lên video giới thiệu đơn vị hoặc nhúng video từ YouTube/Vimeo.</w:t>
            </w:r>
            <w:r w:rsidRPr="00D602A2">
              <w:br w:type="page"/>
            </w:r>
          </w:p>
          <w:p w14:paraId="37EB138F" w14:textId="77777777" w:rsidR="0071483F" w:rsidRPr="00D602A2" w:rsidRDefault="0071483F" w:rsidP="00E56A7B">
            <w:r w:rsidRPr="00D602A2">
              <w:t>2. Tầm nhìn - sứ mệnh</w:t>
            </w:r>
          </w:p>
          <w:p w14:paraId="505A2798" w14:textId="77777777" w:rsidR="0071483F" w:rsidRPr="00D602A2" w:rsidRDefault="0071483F" w:rsidP="00E56A7B">
            <w:r w:rsidRPr="00D602A2">
              <w:br w:type="page"/>
              <w:t>- Nội dung: Nhập nội dung</w:t>
            </w:r>
          </w:p>
          <w:p w14:paraId="2DADD979" w14:textId="77777777" w:rsidR="0071483F" w:rsidRPr="00D602A2" w:rsidRDefault="0071483F" w:rsidP="00E56A7B">
            <w:r w:rsidRPr="00D602A2">
              <w:br w:type="page"/>
              <w:t>- Hình ảnh: Tải lên hình ảnh hoặc đồ họa minh họa Tầm nhìn - sứ mệnh - giá trị cốt lõi của đơn vị</w:t>
            </w:r>
            <w:r w:rsidRPr="00D602A2">
              <w:br w:type="page"/>
            </w:r>
          </w:p>
          <w:p w14:paraId="017CB5FA" w14:textId="77777777" w:rsidR="0071483F" w:rsidRPr="00D602A2" w:rsidRDefault="0071483F" w:rsidP="00E56A7B">
            <w:r w:rsidRPr="00D602A2">
              <w:t xml:space="preserve">3. Sơ đồ tổ chức </w:t>
            </w:r>
            <w:r w:rsidRPr="00D602A2">
              <w:br w:type="page"/>
              <w:t xml:space="preserve"> </w:t>
            </w:r>
          </w:p>
          <w:p w14:paraId="285DE215" w14:textId="77777777" w:rsidR="0071483F" w:rsidRPr="00D602A2" w:rsidRDefault="0071483F" w:rsidP="00E56A7B">
            <w:r w:rsidRPr="00D602A2">
              <w:lastRenderedPageBreak/>
              <w:t>- Thêm sửa xóa danh sách thành viên</w:t>
            </w:r>
            <w:r w:rsidRPr="00D602A2">
              <w:br w:type="page"/>
            </w:r>
          </w:p>
          <w:p w14:paraId="34B70431" w14:textId="77777777" w:rsidR="0071483F" w:rsidRPr="00D602A2" w:rsidRDefault="0071483F" w:rsidP="00E56A7B">
            <w:r w:rsidRPr="00D602A2">
              <w:t>- Cập nhật thông tin thành viên</w:t>
            </w:r>
            <w:r w:rsidRPr="00D602A2">
              <w:br w:type="page"/>
              <w:t xml:space="preserve"> </w:t>
            </w:r>
          </w:p>
          <w:p w14:paraId="6C28927E" w14:textId="77777777" w:rsidR="0071483F" w:rsidRPr="00D602A2" w:rsidRDefault="0071483F" w:rsidP="00E56A7B">
            <w:r w:rsidRPr="00D602A2">
              <w:t>+Tên</w:t>
            </w:r>
            <w:r w:rsidRPr="00D602A2">
              <w:br w:type="page"/>
              <w:t xml:space="preserve"> </w:t>
            </w:r>
          </w:p>
          <w:p w14:paraId="6B88E74A" w14:textId="77777777" w:rsidR="0071483F" w:rsidRPr="00D602A2" w:rsidRDefault="0071483F" w:rsidP="00E56A7B">
            <w:r w:rsidRPr="00D602A2">
              <w:t>+ Chức vụ</w:t>
            </w:r>
            <w:r w:rsidRPr="00D602A2">
              <w:br w:type="page"/>
              <w:t xml:space="preserve"> </w:t>
            </w:r>
          </w:p>
          <w:p w14:paraId="7E1DFFAF" w14:textId="77777777" w:rsidR="0071483F" w:rsidRPr="00D602A2" w:rsidRDefault="0071483F" w:rsidP="00E56A7B">
            <w:r w:rsidRPr="00D602A2">
              <w:t>+ Phòng ban</w:t>
            </w:r>
            <w:r w:rsidRPr="00D602A2">
              <w:br w:type="page"/>
              <w:t xml:space="preserve"> </w:t>
            </w:r>
          </w:p>
          <w:p w14:paraId="5FE6DBE0" w14:textId="77777777" w:rsidR="0071483F" w:rsidRPr="00D602A2" w:rsidRDefault="0071483F" w:rsidP="00E56A7B">
            <w:r w:rsidRPr="00D602A2">
              <w:t>+ Mô tả</w:t>
            </w:r>
            <w:r w:rsidRPr="00D602A2">
              <w:br w:type="page"/>
              <w:t xml:space="preserve"> </w:t>
            </w:r>
          </w:p>
          <w:p w14:paraId="368E1198" w14:textId="77777777" w:rsidR="0071483F" w:rsidRPr="00D602A2" w:rsidRDefault="0071483F" w:rsidP="00E56A7B">
            <w:r w:rsidRPr="00D602A2">
              <w:t xml:space="preserve">+Ảnh đại diện </w:t>
            </w:r>
            <w:r w:rsidRPr="00D602A2">
              <w:br w:type="page"/>
            </w:r>
          </w:p>
          <w:p w14:paraId="0345B94F" w14:textId="77777777" w:rsidR="0071483F" w:rsidRPr="00D602A2" w:rsidRDefault="0071483F" w:rsidP="00E56A7B">
            <w:r w:rsidRPr="00D602A2">
              <w:t xml:space="preserve">4. Lịch sử hình thành và phát triển </w:t>
            </w:r>
          </w:p>
          <w:p w14:paraId="24E2AAF2" w14:textId="77777777" w:rsidR="0071483F" w:rsidRPr="00D602A2" w:rsidRDefault="0071483F" w:rsidP="00E56A7B">
            <w:r w:rsidRPr="00D602A2">
              <w:br w:type="page"/>
              <w:t>- Thêm sửa xóa mốc thời gian</w:t>
            </w:r>
            <w:r w:rsidRPr="00D602A2">
              <w:br w:type="page"/>
            </w:r>
          </w:p>
          <w:p w14:paraId="26C4D5F1" w14:textId="77777777" w:rsidR="0071483F" w:rsidRPr="00D602A2" w:rsidRDefault="0071483F" w:rsidP="00E56A7B">
            <w:r w:rsidRPr="00D602A2">
              <w:t>- Cập nhật nội dung cho mốc thời gian:</w:t>
            </w:r>
            <w:r w:rsidRPr="00D602A2">
              <w:br w:type="page"/>
            </w:r>
          </w:p>
          <w:p w14:paraId="685048BA" w14:textId="77777777" w:rsidR="0071483F" w:rsidRPr="00D602A2" w:rsidRDefault="0071483F" w:rsidP="00E56A7B">
            <w:r w:rsidRPr="00D602A2">
              <w:t>+ Tiêu đề</w:t>
            </w:r>
            <w:r w:rsidRPr="00D602A2">
              <w:br w:type="page"/>
            </w:r>
          </w:p>
          <w:p w14:paraId="6B030107" w14:textId="77777777" w:rsidR="0071483F" w:rsidRPr="00D602A2" w:rsidRDefault="0071483F" w:rsidP="00E56A7B">
            <w:r w:rsidRPr="00D602A2">
              <w:t>+ Hình ảnh đại diện</w:t>
            </w:r>
            <w:r w:rsidRPr="00D602A2">
              <w:br w:type="page"/>
            </w:r>
          </w:p>
          <w:p w14:paraId="6D4B543D" w14:textId="77777777" w:rsidR="0071483F" w:rsidRPr="00D602A2" w:rsidRDefault="0071483F" w:rsidP="00E56A7B">
            <w:r w:rsidRPr="00D602A2">
              <w:t>+ Mô tả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EB9B2C" w14:textId="77777777" w:rsidR="0071483F" w:rsidRPr="00D602A2" w:rsidRDefault="0071483F" w:rsidP="00E56A7B">
            <w:r w:rsidRPr="00D602A2">
              <w:lastRenderedPageBreak/>
              <w:t> </w:t>
            </w:r>
          </w:p>
        </w:tc>
      </w:tr>
      <w:tr w:rsidR="00D602A2" w:rsidRPr="00D602A2" w14:paraId="236DD0A2" w14:textId="77777777" w:rsidTr="00264BBC">
        <w:trPr>
          <w:trHeight w:val="1845"/>
        </w:trPr>
        <w:tc>
          <w:tcPr>
            <w:tcW w:w="247" w:type="pct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257A15" w14:textId="77777777" w:rsidR="0071483F" w:rsidRPr="00D602A2" w:rsidRDefault="0071483F" w:rsidP="00E56A7B">
            <w:pPr>
              <w:jc w:val="center"/>
            </w:pPr>
            <w:r w:rsidRPr="00D602A2">
              <w:t>4</w:t>
            </w:r>
          </w:p>
        </w:tc>
        <w:tc>
          <w:tcPr>
            <w:tcW w:w="569" w:type="pct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C9537E" w14:textId="77777777" w:rsidR="0071483F" w:rsidRPr="00D602A2" w:rsidRDefault="0071483F" w:rsidP="00E56A7B">
            <w:pPr>
              <w:rPr>
                <w:b/>
                <w:bCs/>
              </w:rPr>
            </w:pPr>
            <w:r w:rsidRPr="00D602A2">
              <w:rPr>
                <w:b/>
                <w:bCs/>
              </w:rPr>
              <w:t>Quản lý cơ cấu tổ chức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94D6C7" w14:textId="77777777" w:rsidR="0071483F" w:rsidRPr="00D602A2" w:rsidRDefault="0071483F" w:rsidP="00E56A7B">
            <w:r w:rsidRPr="00D602A2">
              <w:t>Quản lý danh sách cơ cấu tổ chức</w:t>
            </w:r>
          </w:p>
        </w:tc>
        <w:tc>
          <w:tcPr>
            <w:tcW w:w="291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004724" w14:textId="77777777" w:rsidR="0071483F" w:rsidRPr="00D602A2" w:rsidRDefault="0071483F" w:rsidP="00E56A7B">
            <w:r w:rsidRPr="00D602A2">
              <w:t>1. Thêm mới phòng ban: tạo phòng ban mới với đầy đủ thông tin cơ bản.</w:t>
            </w:r>
            <w:r w:rsidRPr="00D602A2">
              <w:br/>
              <w:t>2. Sửa đổi thông tin: cập nhật tên phòng, thay đổi vị trí hiển thị, sắp xếp thứ tự.</w:t>
            </w:r>
            <w:r w:rsidRPr="00D602A2">
              <w:br/>
              <w:t>3. Xóa phòng ban: loại bỏ phòng ban không còn hoạt động.</w:t>
            </w:r>
            <w:r w:rsidRPr="00D602A2">
              <w:br/>
              <w:t>4. Ẩn/hiện phòng ban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B6086B" w14:textId="77777777" w:rsidR="0071483F" w:rsidRPr="00D602A2" w:rsidRDefault="0071483F" w:rsidP="00E56A7B">
            <w:r w:rsidRPr="00D602A2">
              <w:t> </w:t>
            </w:r>
          </w:p>
        </w:tc>
      </w:tr>
      <w:tr w:rsidR="00D602A2" w:rsidRPr="00D602A2" w14:paraId="2A3ABFF7" w14:textId="77777777" w:rsidTr="00AC745B">
        <w:trPr>
          <w:trHeight w:val="1710"/>
        </w:trPr>
        <w:tc>
          <w:tcPr>
            <w:tcW w:w="247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E98F92" w14:textId="77777777" w:rsidR="0071483F" w:rsidRPr="00D602A2" w:rsidRDefault="0071483F" w:rsidP="00E56A7B"/>
        </w:tc>
        <w:tc>
          <w:tcPr>
            <w:tcW w:w="569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35C123" w14:textId="77777777" w:rsidR="0071483F" w:rsidRPr="00D602A2" w:rsidRDefault="0071483F" w:rsidP="00E56A7B">
            <w:pPr>
              <w:rPr>
                <w:b/>
                <w:bCs/>
              </w:rPr>
            </w:pP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3F212C" w14:textId="77777777" w:rsidR="0071483F" w:rsidRPr="00D602A2" w:rsidRDefault="0071483F" w:rsidP="00E56A7B">
            <w:r w:rsidRPr="00D602A2">
              <w:t>Quản lý chi tiết cơ cấu tổ chức</w:t>
            </w:r>
          </w:p>
        </w:tc>
        <w:tc>
          <w:tcPr>
            <w:tcW w:w="291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E87D70" w14:textId="77777777" w:rsidR="0071483F" w:rsidRPr="00D602A2" w:rsidRDefault="0071483F" w:rsidP="00E56A7B">
            <w:r w:rsidRPr="00D602A2">
              <w:t>1. Cập nhật thông tin mô tả: nhập nội dung giới thiệu về phòng ban.</w:t>
            </w:r>
            <w:r w:rsidRPr="00D602A2">
              <w:br/>
              <w:t>2. Chèn ảnh và video: thêm hình ảnh hoặc liên kết video minh họa.</w:t>
            </w:r>
            <w:r w:rsidRPr="00D602A2">
              <w:br/>
              <w:t>3. Cập nhật thông tin liên hệ: nhập số điện thoại, email, địa chỉ nếu có.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20ED42" w14:textId="77777777" w:rsidR="0071483F" w:rsidRPr="00D602A2" w:rsidRDefault="0071483F" w:rsidP="00E56A7B">
            <w:r w:rsidRPr="00D602A2">
              <w:t> </w:t>
            </w:r>
          </w:p>
        </w:tc>
      </w:tr>
      <w:tr w:rsidR="00D602A2" w:rsidRPr="00D602A2" w14:paraId="566C7FB9" w14:textId="77777777" w:rsidTr="00264BBC">
        <w:trPr>
          <w:trHeight w:val="885"/>
        </w:trPr>
        <w:tc>
          <w:tcPr>
            <w:tcW w:w="247" w:type="pct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E3290B" w14:textId="77777777" w:rsidR="0071483F" w:rsidRPr="00D602A2" w:rsidRDefault="0071483F" w:rsidP="00E56A7B">
            <w:pPr>
              <w:jc w:val="center"/>
            </w:pPr>
            <w:r w:rsidRPr="00D602A2">
              <w:t>5</w:t>
            </w:r>
          </w:p>
        </w:tc>
        <w:tc>
          <w:tcPr>
            <w:tcW w:w="569" w:type="pct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AA5B51" w14:textId="77777777" w:rsidR="0071483F" w:rsidRPr="00D602A2" w:rsidRDefault="0071483F" w:rsidP="00E56A7B">
            <w:pPr>
              <w:rPr>
                <w:b/>
                <w:bCs/>
              </w:rPr>
            </w:pPr>
            <w:r w:rsidRPr="00D602A2">
              <w:rPr>
                <w:b/>
                <w:bCs/>
              </w:rPr>
              <w:t>Quản lý sản phẩm &amp; dịch vụ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7E27D8" w14:textId="77777777" w:rsidR="0071483F" w:rsidRPr="00D602A2" w:rsidRDefault="0071483F" w:rsidP="00E56A7B">
            <w:r w:rsidRPr="00D602A2">
              <w:t>Quản lý danh mục sản phẩm &amp; dịch vụ</w:t>
            </w:r>
          </w:p>
        </w:tc>
        <w:tc>
          <w:tcPr>
            <w:tcW w:w="291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CB2EC9" w14:textId="77777777" w:rsidR="0071483F" w:rsidRPr="00D602A2" w:rsidRDefault="0071483F" w:rsidP="00E56A7B">
            <w:r w:rsidRPr="00D602A2">
              <w:t xml:space="preserve">1. Lọc và tìm kiếm danh mục sản phẩm </w:t>
            </w:r>
            <w:r w:rsidRPr="00D602A2">
              <w:br w:type="page"/>
              <w:t>&amp; dịch vụ</w:t>
            </w:r>
          </w:p>
          <w:p w14:paraId="7CCE9A06" w14:textId="77777777" w:rsidR="0071483F" w:rsidRPr="00D602A2" w:rsidRDefault="0071483F" w:rsidP="00E56A7B">
            <w:r w:rsidRPr="00D602A2">
              <w:t>2. Thêm mới danh mục</w:t>
            </w:r>
            <w:r w:rsidRPr="00D602A2">
              <w:br w:type="page"/>
              <w:t xml:space="preserve"> </w:t>
            </w:r>
          </w:p>
          <w:p w14:paraId="1CF7E38C" w14:textId="77777777" w:rsidR="0071483F" w:rsidRPr="00D602A2" w:rsidRDefault="0071483F" w:rsidP="00E56A7B">
            <w:r w:rsidRPr="00D602A2">
              <w:t>3. Xóa danh mục</w:t>
            </w:r>
            <w:r w:rsidRPr="00D602A2">
              <w:br w:type="page"/>
              <w:t xml:space="preserve"> </w:t>
            </w:r>
          </w:p>
          <w:p w14:paraId="6CE14600" w14:textId="77777777" w:rsidR="0071483F" w:rsidRPr="00D602A2" w:rsidRDefault="0071483F" w:rsidP="00E56A7B">
            <w:r w:rsidRPr="00D602A2">
              <w:t>4. Chỉnh sửa nội dung danh mục bao gồm các nội dung:</w:t>
            </w:r>
            <w:r w:rsidRPr="00D602A2">
              <w:br w:type="page"/>
              <w:t xml:space="preserve">   </w:t>
            </w:r>
          </w:p>
          <w:p w14:paraId="19476D88" w14:textId="77777777" w:rsidR="0071483F" w:rsidRPr="00D602A2" w:rsidRDefault="0071483F" w:rsidP="00E56A7B">
            <w:r w:rsidRPr="00D602A2">
              <w:t>4.1 Tên danh mục</w:t>
            </w:r>
            <w:r w:rsidRPr="00D602A2">
              <w:br w:type="page"/>
              <w:t xml:space="preserve">/dịch vụ   </w:t>
            </w:r>
          </w:p>
          <w:p w14:paraId="6441B3E0" w14:textId="77777777" w:rsidR="0071483F" w:rsidRPr="00D602A2" w:rsidRDefault="0071483F" w:rsidP="00E56A7B">
            <w:r w:rsidRPr="00D602A2">
              <w:t>4.2 Nội dung giới thiệu danh mục</w:t>
            </w:r>
            <w:r w:rsidRPr="00D602A2">
              <w:br w:type="page"/>
              <w:t xml:space="preserve">/dịch vụ   </w:t>
            </w:r>
          </w:p>
          <w:p w14:paraId="479E7E6D" w14:textId="77777777" w:rsidR="0071483F" w:rsidRPr="00D602A2" w:rsidRDefault="0071483F" w:rsidP="00E56A7B">
            <w:r w:rsidRPr="00D602A2">
              <w:t>4.3 Thêm/xóa ảnh đại diện, ảnh banner</w:t>
            </w:r>
            <w:r w:rsidRPr="00D602A2">
              <w:br w:type="page"/>
              <w:t xml:space="preserve"> </w:t>
            </w:r>
          </w:p>
          <w:p w14:paraId="26650493" w14:textId="77777777" w:rsidR="0071483F" w:rsidRPr="00D602A2" w:rsidRDefault="0071483F" w:rsidP="00E56A7B">
            <w:r w:rsidRPr="00D602A2">
              <w:t>5. Hiển thị/Ẩn danh mục</w:t>
            </w:r>
            <w:r w:rsidRPr="00D602A2">
              <w:br w:type="page"/>
              <w:t xml:space="preserve">/dịch vụ   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6D413D" w14:textId="77777777" w:rsidR="0071483F" w:rsidRPr="00D602A2" w:rsidRDefault="0071483F" w:rsidP="00E56A7B">
            <w:r w:rsidRPr="00D602A2">
              <w:t> </w:t>
            </w:r>
          </w:p>
        </w:tc>
      </w:tr>
      <w:tr w:rsidR="00D602A2" w:rsidRPr="00D602A2" w14:paraId="5FDFD2E4" w14:textId="77777777" w:rsidTr="00AC745B">
        <w:trPr>
          <w:trHeight w:val="849"/>
        </w:trPr>
        <w:tc>
          <w:tcPr>
            <w:tcW w:w="247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6CCFC0" w14:textId="77777777" w:rsidR="0071483F" w:rsidRPr="00D602A2" w:rsidRDefault="0071483F" w:rsidP="00E56A7B"/>
        </w:tc>
        <w:tc>
          <w:tcPr>
            <w:tcW w:w="569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6AAFAC" w14:textId="77777777" w:rsidR="0071483F" w:rsidRPr="00D602A2" w:rsidRDefault="0071483F" w:rsidP="00E56A7B">
            <w:pPr>
              <w:rPr>
                <w:b/>
                <w:bCs/>
              </w:rPr>
            </w:pP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E238CA" w14:textId="77777777" w:rsidR="0071483F" w:rsidRPr="00D602A2" w:rsidRDefault="0071483F" w:rsidP="00E56A7B">
            <w:r w:rsidRPr="00D602A2">
              <w:t>Quản lý danh sách sản phẩm &amp; dịch vụ</w:t>
            </w:r>
          </w:p>
        </w:tc>
        <w:tc>
          <w:tcPr>
            <w:tcW w:w="291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A99F62" w14:textId="77777777" w:rsidR="0071483F" w:rsidRPr="00D602A2" w:rsidRDefault="0071483F" w:rsidP="00E56A7B">
            <w:r w:rsidRPr="00D602A2">
              <w:t>1. Xem, lọc và tìm kiếm sản phẩm/dịch vụ</w:t>
            </w:r>
            <w:r w:rsidRPr="00D602A2">
              <w:br/>
              <w:t>2. Thêm mới sản phẩm/dịch vụ</w:t>
            </w:r>
            <w:r w:rsidRPr="00D602A2">
              <w:br/>
              <w:t>3. Xóa sản phẩm/dịch vụ</w:t>
            </w:r>
            <w:r w:rsidRPr="00D602A2">
              <w:br/>
              <w:t>4. Chỉnh sửa thông tin sản phẩm/dịch vụ</w:t>
            </w:r>
            <w:r w:rsidRPr="00D602A2">
              <w:br/>
              <w:t>5. Hiển thị/Ẩn sản phẩm/dịch vụ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545224" w14:textId="77777777" w:rsidR="0071483F" w:rsidRPr="00D602A2" w:rsidRDefault="0071483F" w:rsidP="00E56A7B">
            <w:r w:rsidRPr="00D602A2">
              <w:t> </w:t>
            </w:r>
          </w:p>
        </w:tc>
      </w:tr>
      <w:tr w:rsidR="00D602A2" w:rsidRPr="00D602A2" w14:paraId="5098A7E8" w14:textId="77777777" w:rsidTr="00AC745B">
        <w:trPr>
          <w:trHeight w:val="271"/>
        </w:trPr>
        <w:tc>
          <w:tcPr>
            <w:tcW w:w="247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AA6E4A" w14:textId="77777777" w:rsidR="0071483F" w:rsidRPr="00D602A2" w:rsidRDefault="0071483F" w:rsidP="00E56A7B"/>
        </w:tc>
        <w:tc>
          <w:tcPr>
            <w:tcW w:w="569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55D138" w14:textId="77777777" w:rsidR="0071483F" w:rsidRPr="00D602A2" w:rsidRDefault="0071483F" w:rsidP="00E56A7B">
            <w:pPr>
              <w:rPr>
                <w:b/>
                <w:bCs/>
              </w:rPr>
            </w:pP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481DFF" w14:textId="77777777" w:rsidR="0071483F" w:rsidRPr="00D602A2" w:rsidRDefault="0071483F" w:rsidP="00E56A7B">
            <w:r w:rsidRPr="00D602A2">
              <w:t>Quản lý chi tiết sản phẩm/dịch vụ</w:t>
            </w:r>
          </w:p>
        </w:tc>
        <w:tc>
          <w:tcPr>
            <w:tcW w:w="291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B39281" w14:textId="77777777" w:rsidR="0071483F" w:rsidRPr="00D602A2" w:rsidRDefault="0071483F" w:rsidP="00E56A7B">
            <w:r w:rsidRPr="00D602A2">
              <w:t>Quản lý sản phẩm bao gồm những trường thông tin sau:</w:t>
            </w:r>
            <w:r w:rsidRPr="00D602A2">
              <w:br/>
              <w:t>1. Tên sản phẩm/dịch vụ + Mã sản phẩm (nếu có)</w:t>
            </w:r>
            <w:r w:rsidRPr="00D602A2">
              <w:br/>
              <w:t>2. Lựa chọn danh mục</w:t>
            </w:r>
            <w:r w:rsidRPr="00D602A2">
              <w:br/>
              <w:t>3. Nội dung giới thiệu sản phẩm/dịch vụ</w:t>
            </w:r>
            <w:r w:rsidRPr="00D602A2">
              <w:br/>
              <w:t xml:space="preserve">4. Thêm/xóa ảnh/video mô tả sản phẩm/dịch </w:t>
            </w:r>
            <w:r w:rsidRPr="00D602A2">
              <w:lastRenderedPageBreak/>
              <w:t>vụ</w:t>
            </w:r>
            <w:r w:rsidRPr="00D602A2">
              <w:br/>
              <w:t>5. Quản lý file Catalogue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085B04" w14:textId="77777777" w:rsidR="0071483F" w:rsidRPr="00D602A2" w:rsidRDefault="0071483F" w:rsidP="00E56A7B">
            <w:r w:rsidRPr="00D602A2">
              <w:lastRenderedPageBreak/>
              <w:t> </w:t>
            </w:r>
          </w:p>
        </w:tc>
      </w:tr>
      <w:tr w:rsidR="00D602A2" w:rsidRPr="00D602A2" w14:paraId="1B3C919B" w14:textId="77777777" w:rsidTr="00264BBC">
        <w:trPr>
          <w:trHeight w:val="3144"/>
        </w:trPr>
        <w:tc>
          <w:tcPr>
            <w:tcW w:w="24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6E4813" w14:textId="77777777" w:rsidR="0071483F" w:rsidRPr="00D602A2" w:rsidRDefault="0071483F" w:rsidP="00E56A7B">
            <w:pPr>
              <w:jc w:val="center"/>
            </w:pPr>
            <w:r w:rsidRPr="00D602A2">
              <w:t>6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CFBDBF" w14:textId="77777777" w:rsidR="0071483F" w:rsidRPr="00D602A2" w:rsidRDefault="0071483F" w:rsidP="00E56A7B">
            <w:pPr>
              <w:rPr>
                <w:b/>
                <w:bCs/>
              </w:rPr>
            </w:pPr>
            <w:r w:rsidRPr="00D602A2">
              <w:rPr>
                <w:b/>
                <w:bCs/>
              </w:rPr>
              <w:t>Quản lý tin tức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AF0EBE" w14:textId="77777777" w:rsidR="0071483F" w:rsidRPr="00D602A2" w:rsidRDefault="0071483F" w:rsidP="00E56A7B">
            <w:r w:rsidRPr="00D602A2">
              <w:t>Đăng tải và quản lý bài viết</w:t>
            </w:r>
          </w:p>
        </w:tc>
        <w:tc>
          <w:tcPr>
            <w:tcW w:w="291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D57E5E" w14:textId="77777777" w:rsidR="0071483F" w:rsidRPr="00D602A2" w:rsidRDefault="0071483F" w:rsidP="00E56A7B">
            <w:r w:rsidRPr="00D602A2">
              <w:t>1. Tạo và chỉnh sửa bài viết:</w:t>
            </w:r>
            <w:r w:rsidRPr="00D602A2">
              <w:br w:type="page"/>
            </w:r>
          </w:p>
          <w:p w14:paraId="135DB2D8" w14:textId="77777777" w:rsidR="0071483F" w:rsidRPr="00D602A2" w:rsidRDefault="0071483F" w:rsidP="00E56A7B">
            <w:r w:rsidRPr="00D602A2">
              <w:t>- Cho phép tạo mới và chỉnh sửa các bài viết tin tức với tiêu đề, nội dung văn bản, hình ảnh, và video đính kèm.</w:t>
            </w:r>
          </w:p>
          <w:p w14:paraId="0CA2C204" w14:textId="77777777" w:rsidR="0071483F" w:rsidRPr="00D602A2" w:rsidRDefault="0071483F" w:rsidP="00E56A7B">
            <w:r w:rsidRPr="00D602A2">
              <w:br w:type="page"/>
              <w:t>- Hỗ trợ định dạng văn bản (bold, italic, underline), thêm liên kết, và chèn các yếu tố đa phương tiện.</w:t>
            </w:r>
            <w:r w:rsidRPr="00D602A2">
              <w:br w:type="page"/>
            </w:r>
          </w:p>
          <w:p w14:paraId="5AF9DA1C" w14:textId="77777777" w:rsidR="0071483F" w:rsidRPr="00D602A2" w:rsidRDefault="0071483F" w:rsidP="00E56A7B">
            <w:r w:rsidRPr="00D602A2">
              <w:t>2. Quản lý danh mục tin tức:</w:t>
            </w:r>
            <w:r w:rsidRPr="00D602A2">
              <w:br w:type="page"/>
            </w:r>
          </w:p>
          <w:p w14:paraId="3E314907" w14:textId="51BD9E68" w:rsidR="0071483F" w:rsidRPr="00D602A2" w:rsidRDefault="0071483F" w:rsidP="00E56A7B">
            <w:r w:rsidRPr="00D602A2">
              <w:t>- Tạo và quản lý các danh mục tin tức như tin tức thị trường, tin tức dự án, tin tức đơn vị,</w:t>
            </w:r>
            <w:r w:rsidR="00E72646" w:rsidRPr="00D602A2">
              <w:t xml:space="preserve"> tin khoa học công nghệ</w:t>
            </w:r>
            <w:r w:rsidRPr="00D602A2">
              <w:t xml:space="preserve"> và các chuyên mục khác.</w:t>
            </w:r>
            <w:r w:rsidRPr="00D602A2">
              <w:br w:type="page"/>
            </w:r>
          </w:p>
          <w:p w14:paraId="03CB57C1" w14:textId="77777777" w:rsidR="0071483F" w:rsidRPr="00D602A2" w:rsidRDefault="0071483F" w:rsidP="00E56A7B">
            <w:r w:rsidRPr="00D602A2">
              <w:t>- Gắn thẻ (tags) để dễ dàng phân loại và tìm kiếm bài viết.</w:t>
            </w:r>
            <w:r w:rsidRPr="00D602A2">
              <w:br w:type="page"/>
            </w:r>
          </w:p>
          <w:p w14:paraId="2AF24229" w14:textId="77777777" w:rsidR="0071483F" w:rsidRPr="00D602A2" w:rsidRDefault="0071483F" w:rsidP="00E56A7B">
            <w:r w:rsidRPr="00D602A2">
              <w:t>3. Tích hợp hình ảnh và video:</w:t>
            </w:r>
            <w:r w:rsidRPr="00D602A2">
              <w:br w:type="page"/>
            </w:r>
          </w:p>
          <w:p w14:paraId="2AE0D778" w14:textId="77777777" w:rsidR="0071483F" w:rsidRPr="00D602A2" w:rsidRDefault="0071483F" w:rsidP="00E56A7B">
            <w:r w:rsidRPr="00D602A2">
              <w:t>- Cho phép tải lên và quản lý hình ảnh, video liên quan đến các bài viết tin tức.</w:t>
            </w:r>
            <w:r w:rsidRPr="00D602A2">
              <w:br w:type="page"/>
            </w:r>
          </w:p>
          <w:p w14:paraId="0EB6CF65" w14:textId="77777777" w:rsidR="0071483F" w:rsidRPr="00D602A2" w:rsidRDefault="0071483F" w:rsidP="00E56A7B">
            <w:r w:rsidRPr="00D602A2">
              <w:t>- Hỗ trợ tích hợp video từ YouTube hoặc các nguồn khác để hiển thị trong bài viết.</w:t>
            </w:r>
            <w:r w:rsidRPr="00D602A2">
              <w:br w:type="page"/>
            </w:r>
          </w:p>
          <w:p w14:paraId="163EFD08" w14:textId="77777777" w:rsidR="0071483F" w:rsidRPr="00D602A2" w:rsidRDefault="0071483F" w:rsidP="00E56A7B">
            <w:r w:rsidRPr="00D602A2">
              <w:t>4. Quản lý hiển thị:</w:t>
            </w:r>
          </w:p>
          <w:p w14:paraId="097DDD3F" w14:textId="77777777" w:rsidR="0071483F" w:rsidRPr="00D602A2" w:rsidRDefault="0071483F" w:rsidP="00E56A7B">
            <w:r w:rsidRPr="00D602A2">
              <w:br w:type="page"/>
              <w:t>- Thiết lập quyền truy cập để kiểm soát ai có thể xem, chỉnh sửa, hoặc xóa các bài viết tin tức.</w:t>
            </w:r>
            <w:r w:rsidRPr="00D602A2">
              <w:br w:type="page"/>
            </w:r>
          </w:p>
          <w:p w14:paraId="3C9D7C59" w14:textId="77777777" w:rsidR="0071483F" w:rsidRPr="00D602A2" w:rsidRDefault="0071483F" w:rsidP="00E56A7B">
            <w:r w:rsidRPr="00D602A2">
              <w:t>- Tùy chọn ẩn/hiện các bài viết trên website.</w:t>
            </w:r>
            <w:r w:rsidRPr="00D602A2">
              <w:br w:type="page"/>
            </w:r>
          </w:p>
          <w:p w14:paraId="00B84099" w14:textId="77777777" w:rsidR="0071483F" w:rsidRPr="00D602A2" w:rsidRDefault="0071483F" w:rsidP="00E56A7B">
            <w:r w:rsidRPr="00D602A2">
              <w:t>5. Tìm kiếm và lọc:</w:t>
            </w:r>
          </w:p>
          <w:p w14:paraId="3792CE07" w14:textId="77777777" w:rsidR="0071483F" w:rsidRPr="00D602A2" w:rsidRDefault="0071483F" w:rsidP="00E56A7B">
            <w:r w:rsidRPr="00D602A2">
              <w:br w:type="page"/>
              <w:t>- Công cụ tìm kiếm nâng cao cho phép tìm kiếm bài viết theo tiêu đề, nội dung, thẻ, tác giả, hoặc ngày đăng.</w:t>
            </w:r>
          </w:p>
          <w:p w14:paraId="15F6AEF9" w14:textId="77777777" w:rsidR="0071483F" w:rsidRPr="00D602A2" w:rsidRDefault="0071483F" w:rsidP="00E56A7B">
            <w:r w:rsidRPr="00D602A2">
              <w:br w:type="page"/>
              <w:t>- Bộ lọc để phân loại và tìm kiếm bài viết theo danh mục, từ khóa, hoặc thời gian đăng.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A34FE3" w14:textId="77777777" w:rsidR="0071483F" w:rsidRPr="00D602A2" w:rsidRDefault="0071483F" w:rsidP="00E56A7B">
            <w:r w:rsidRPr="00D602A2">
              <w:t> </w:t>
            </w:r>
          </w:p>
        </w:tc>
      </w:tr>
      <w:tr w:rsidR="00D602A2" w:rsidRPr="00D602A2" w14:paraId="1FF1E9C3" w14:textId="77777777" w:rsidTr="00AC745B">
        <w:trPr>
          <w:trHeight w:val="2775"/>
        </w:trPr>
        <w:tc>
          <w:tcPr>
            <w:tcW w:w="24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AAAE7D" w14:textId="77777777" w:rsidR="0071483F" w:rsidRPr="00D602A2" w:rsidRDefault="0071483F" w:rsidP="00E56A7B">
            <w:pPr>
              <w:jc w:val="center"/>
            </w:pPr>
            <w:r w:rsidRPr="00D602A2">
              <w:t>7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F4E0AE" w14:textId="77777777" w:rsidR="0071483F" w:rsidRPr="00D602A2" w:rsidRDefault="0071483F" w:rsidP="00E56A7B">
            <w:pPr>
              <w:rPr>
                <w:b/>
                <w:bCs/>
              </w:rPr>
            </w:pPr>
            <w:r w:rsidRPr="00D602A2">
              <w:rPr>
                <w:b/>
                <w:bCs/>
              </w:rPr>
              <w:t>Quản lý thư viện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5C4303" w14:textId="77777777" w:rsidR="0071483F" w:rsidRPr="00D602A2" w:rsidRDefault="0071483F" w:rsidP="00E56A7B">
            <w:r w:rsidRPr="00D602A2">
              <w:t>Quản lý thư viện ảnh/video</w:t>
            </w:r>
          </w:p>
        </w:tc>
        <w:tc>
          <w:tcPr>
            <w:tcW w:w="291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838EB9" w14:textId="77777777" w:rsidR="0071483F" w:rsidRPr="00D602A2" w:rsidRDefault="0071483F" w:rsidP="00E56A7B">
            <w:r w:rsidRPr="00D602A2">
              <w:t>1. Tạo và quản lý album ảnh/video: thêm, sửa, xóa các album hoặc chuyên mục.</w:t>
            </w:r>
            <w:r w:rsidRPr="00D602A2">
              <w:br/>
              <w:t>2. Tải lên hình ảnh/video: đăng tải nhiều hình ảnh hoặc video từ máy tính hoặc nền tảng thứ ba (YouTube, Vimeo…).</w:t>
            </w:r>
            <w:r w:rsidRPr="00D602A2">
              <w:br/>
              <w:t>3. Cập nhật tiêu đề, mô tả: chỉnh sửa nội dung kèm theo ảnh/video (caption, chú thích, thời gian, bối cảnh...).</w:t>
            </w:r>
            <w:r w:rsidRPr="00D602A2">
              <w:br/>
              <w:t>4. Sắp xếp thư viện: điều chỉnh thứ tự album hoặc ảnh/video theo ý muốn (theo thời gian, sự kiện…).</w:t>
            </w:r>
            <w:r w:rsidRPr="00D602A2">
              <w:br/>
              <w:t>5. Ẩn/hiện nội dung: quyết định nội dung nào được hiển thị công khai với người dùng.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0737BC" w14:textId="77777777" w:rsidR="0071483F" w:rsidRPr="00D602A2" w:rsidRDefault="0071483F" w:rsidP="00E56A7B">
            <w:r w:rsidRPr="00D602A2">
              <w:t> </w:t>
            </w:r>
          </w:p>
        </w:tc>
      </w:tr>
      <w:tr w:rsidR="00D602A2" w:rsidRPr="00D602A2" w14:paraId="3EF3D218" w14:textId="77777777" w:rsidTr="00264BBC">
        <w:trPr>
          <w:trHeight w:val="285"/>
        </w:trPr>
        <w:tc>
          <w:tcPr>
            <w:tcW w:w="24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A195BD" w14:textId="77777777" w:rsidR="0071483F" w:rsidRPr="00D602A2" w:rsidRDefault="0071483F" w:rsidP="00E56A7B">
            <w:pPr>
              <w:jc w:val="center"/>
            </w:pPr>
            <w:r w:rsidRPr="00D602A2">
              <w:t>8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FA3A78" w14:textId="77777777" w:rsidR="0071483F" w:rsidRPr="00D602A2" w:rsidRDefault="0071483F" w:rsidP="00E56A7B">
            <w:pPr>
              <w:rPr>
                <w:b/>
                <w:bCs/>
              </w:rPr>
            </w:pPr>
            <w:r w:rsidRPr="00D602A2">
              <w:rPr>
                <w:b/>
                <w:bCs/>
              </w:rPr>
              <w:t xml:space="preserve">Quản lý Liên hệ 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A1DA06" w14:textId="77777777" w:rsidR="0071483F" w:rsidRPr="00D602A2" w:rsidRDefault="0071483F" w:rsidP="00E56A7B">
            <w:r w:rsidRPr="00D602A2">
              <w:t>Quản lý thông tin liên hệ</w:t>
            </w:r>
          </w:p>
        </w:tc>
        <w:tc>
          <w:tcPr>
            <w:tcW w:w="291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35D624" w14:textId="77777777" w:rsidR="0071483F" w:rsidRPr="00D602A2" w:rsidRDefault="0071483F" w:rsidP="00E56A7B">
            <w:r w:rsidRPr="00D602A2">
              <w:t>1. Tạo và chỉnh sửa thông tin liên hệ:</w:t>
            </w:r>
            <w:r w:rsidRPr="00D602A2">
              <w:br w:type="page"/>
            </w:r>
          </w:p>
          <w:p w14:paraId="15652B9A" w14:textId="77777777" w:rsidR="0071483F" w:rsidRPr="00D602A2" w:rsidRDefault="0071483F" w:rsidP="00E56A7B">
            <w:r w:rsidRPr="00D602A2">
              <w:t>- Cho phép nhập và chỉnh sửa thông tin liên hệ bao gồm địa chỉ, số điện thoại, email, và giờ làm việc.</w:t>
            </w:r>
            <w:r w:rsidRPr="00D602A2">
              <w:br w:type="page"/>
              <w:t>- Hỗ trợ định dạng văn bản để thông tin liên hệ rõ ràng và dễ đọc.</w:t>
            </w:r>
            <w:r w:rsidRPr="00D602A2">
              <w:br w:type="page"/>
            </w:r>
          </w:p>
          <w:p w14:paraId="6546649F" w14:textId="77777777" w:rsidR="0071483F" w:rsidRPr="00D602A2" w:rsidRDefault="0071483F" w:rsidP="00E56A7B">
            <w:r w:rsidRPr="00D602A2">
              <w:lastRenderedPageBreak/>
              <w:t>2. Quản lý biểu mẫu liên hệ:</w:t>
            </w:r>
            <w:r w:rsidRPr="00D602A2">
              <w:br w:type="page"/>
            </w:r>
          </w:p>
          <w:p w14:paraId="588F1202" w14:textId="77777777" w:rsidR="0071483F" w:rsidRPr="00D602A2" w:rsidRDefault="0071483F" w:rsidP="00E56A7B">
            <w:r w:rsidRPr="00D602A2">
              <w:t>- Tạo và chỉnh sửa biểu mẫu liên hệ với các trường thông tin như tên, email, số điện thoại, và nội dung liên hệ.</w:t>
            </w:r>
            <w:r w:rsidRPr="00D602A2">
              <w:br w:type="page"/>
              <w:t>- Thiết lập các trường bắt buộc và tùy chọn cho biểu mẫu.</w:t>
            </w:r>
            <w:r w:rsidRPr="00D602A2">
              <w:br w:type="page"/>
            </w:r>
          </w:p>
          <w:p w14:paraId="03B2C64C" w14:textId="77777777" w:rsidR="0071483F" w:rsidRPr="00D602A2" w:rsidRDefault="0071483F" w:rsidP="00E56A7B">
            <w:r w:rsidRPr="00D602A2">
              <w:t>3. Quản lý yêu cầu liên hệ:</w:t>
            </w:r>
            <w:r w:rsidRPr="00D602A2">
              <w:br w:type="page"/>
            </w:r>
          </w:p>
          <w:p w14:paraId="7C6E16D7" w14:textId="77777777" w:rsidR="0071483F" w:rsidRPr="00D602A2" w:rsidRDefault="0071483F" w:rsidP="00E56A7B">
            <w:r w:rsidRPr="00D602A2">
              <w:t>- Hệ thống lưu trữ và quản lý các yêu cầu liên hệ được gửi qua biểu mẫu.</w:t>
            </w:r>
            <w:r w:rsidRPr="00D602A2">
              <w:br w:type="page"/>
              <w:t>- Cho phép xem chi tiết từng yêu cầu liên hệ bao gồm thông tin người gửi và nội dung yêu cầu.</w:t>
            </w:r>
            <w:r w:rsidRPr="00D602A2">
              <w:br w:type="page"/>
            </w:r>
          </w:p>
          <w:p w14:paraId="266F3004" w14:textId="77777777" w:rsidR="0071483F" w:rsidRPr="00D602A2" w:rsidRDefault="0071483F" w:rsidP="00E56A7B">
            <w:r w:rsidRPr="00D602A2">
              <w:t>4. Quản lý bản đồ:</w:t>
            </w:r>
            <w:r w:rsidRPr="00D602A2">
              <w:br w:type="page"/>
            </w:r>
          </w:p>
          <w:p w14:paraId="1291D150" w14:textId="77777777" w:rsidR="0071483F" w:rsidRPr="00D602A2" w:rsidRDefault="0071483F" w:rsidP="00E56A7B">
            <w:r w:rsidRPr="00D602A2">
              <w:t>- Tích hợp bản đồ Google Maps để hiển thị vị trí của đơn vị hoặc dự án.</w:t>
            </w:r>
            <w:r w:rsidRPr="00D602A2">
              <w:br w:type="page"/>
            </w:r>
          </w:p>
          <w:p w14:paraId="7F17A4F4" w14:textId="77777777" w:rsidR="0071483F" w:rsidRPr="00D602A2" w:rsidRDefault="0071483F" w:rsidP="00E56A7B">
            <w:r w:rsidRPr="00D602A2">
              <w:t>5. Quản lý mạng xã hội:</w:t>
            </w:r>
          </w:p>
          <w:p w14:paraId="49201C00" w14:textId="77777777" w:rsidR="0071483F" w:rsidRPr="00D602A2" w:rsidRDefault="0071483F" w:rsidP="00E56A7B">
            <w:r w:rsidRPr="00D602A2">
              <w:br w:type="page"/>
              <w:t>- Tích hợp và hiển thị các liên kết đến các trang mạng xã hội của đơn vị (Facebook, LinkedIn, Instagram, etc.).</w:t>
            </w:r>
            <w:r w:rsidRPr="00D602A2">
              <w:br w:type="page"/>
            </w:r>
          </w:p>
          <w:p w14:paraId="6FDF1379" w14:textId="77777777" w:rsidR="0071483F" w:rsidRPr="00D602A2" w:rsidRDefault="0071483F" w:rsidP="00E56A7B">
            <w:r w:rsidRPr="00D602A2">
              <w:t>- Cho phép thêm, chỉnh sửa hoặc xóa các liên kết mạng xã hội.</w:t>
            </w:r>
            <w:r w:rsidRPr="00D602A2">
              <w:br w:type="page"/>
            </w:r>
          </w:p>
          <w:p w14:paraId="5BFB033D" w14:textId="77777777" w:rsidR="0071483F" w:rsidRPr="00D602A2" w:rsidRDefault="0071483F" w:rsidP="00E56A7B">
            <w:r w:rsidRPr="00D602A2">
              <w:t>6. Tìm kiếm và lọc yêu cầu liên hệ:</w:t>
            </w:r>
            <w:r w:rsidRPr="00D602A2">
              <w:br w:type="page"/>
            </w:r>
          </w:p>
          <w:p w14:paraId="47B825C8" w14:textId="77777777" w:rsidR="0071483F" w:rsidRPr="00D602A2" w:rsidRDefault="0071483F" w:rsidP="00E56A7B">
            <w:r w:rsidRPr="00D602A2">
              <w:t>- Công cụ tìm kiếm cho phép tìm kiếm nhanh các yêu cầu liên hệ theo tên, email, hoặc nội dung.</w:t>
            </w:r>
            <w:r w:rsidRPr="00D602A2">
              <w:br w:type="page"/>
            </w:r>
          </w:p>
          <w:p w14:paraId="7E8E55B3" w14:textId="77777777" w:rsidR="0071483F" w:rsidRPr="00D602A2" w:rsidRDefault="0071483F" w:rsidP="00E56A7B">
            <w:r w:rsidRPr="00D602A2">
              <w:t>- Bộ lọc để phân loại và tìm kiếm các yêu cầu theo trạng thái xử lý hoặc thời gian gửi.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7AB162" w14:textId="77777777" w:rsidR="0071483F" w:rsidRPr="00D602A2" w:rsidRDefault="0071483F" w:rsidP="00E56A7B">
            <w:r w:rsidRPr="00D602A2">
              <w:lastRenderedPageBreak/>
              <w:t> </w:t>
            </w:r>
          </w:p>
        </w:tc>
      </w:tr>
      <w:tr w:rsidR="00D602A2" w:rsidRPr="00D602A2" w14:paraId="5E6D141A" w14:textId="77777777" w:rsidTr="00264BBC">
        <w:trPr>
          <w:trHeight w:val="375"/>
        </w:trPr>
        <w:tc>
          <w:tcPr>
            <w:tcW w:w="247" w:type="pct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CFC63A" w14:textId="77777777" w:rsidR="0071483F" w:rsidRPr="00D602A2" w:rsidRDefault="0071483F" w:rsidP="00E56A7B">
            <w:pPr>
              <w:jc w:val="center"/>
            </w:pPr>
            <w:r w:rsidRPr="00D602A2">
              <w:t>9</w:t>
            </w:r>
          </w:p>
        </w:tc>
        <w:tc>
          <w:tcPr>
            <w:tcW w:w="569" w:type="pct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FF45AEF" w14:textId="77777777" w:rsidR="0071483F" w:rsidRPr="00D602A2" w:rsidRDefault="0071483F" w:rsidP="00E56A7B">
            <w:pPr>
              <w:rPr>
                <w:b/>
                <w:bCs/>
              </w:rPr>
            </w:pPr>
            <w:r w:rsidRPr="00D602A2">
              <w:rPr>
                <w:b/>
                <w:bCs/>
              </w:rPr>
              <w:t>Tính năng khác</w:t>
            </w:r>
          </w:p>
        </w:tc>
        <w:tc>
          <w:tcPr>
            <w:tcW w:w="768" w:type="pct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51880C" w14:textId="77777777" w:rsidR="0071483F" w:rsidRPr="00D602A2" w:rsidRDefault="0071483F" w:rsidP="00E56A7B">
            <w:r w:rsidRPr="00D602A2">
              <w:t>Tìm kiếm toàn trang</w:t>
            </w:r>
          </w:p>
        </w:tc>
        <w:tc>
          <w:tcPr>
            <w:tcW w:w="291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DD0CB3" w14:textId="77777777" w:rsidR="0071483F" w:rsidRPr="00D602A2" w:rsidRDefault="0071483F" w:rsidP="00E56A7B">
            <w:r w:rsidRPr="00D602A2">
              <w:t>Tìm kiếm bằng từ khóa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3D0EC9" w14:textId="77777777" w:rsidR="0071483F" w:rsidRPr="00D602A2" w:rsidRDefault="0071483F" w:rsidP="00E56A7B">
            <w:r w:rsidRPr="00D602A2">
              <w:t> </w:t>
            </w:r>
          </w:p>
        </w:tc>
      </w:tr>
      <w:tr w:rsidR="00D602A2" w:rsidRPr="00D602A2" w14:paraId="3084C68B" w14:textId="77777777" w:rsidTr="00AC745B">
        <w:trPr>
          <w:trHeight w:val="552"/>
        </w:trPr>
        <w:tc>
          <w:tcPr>
            <w:tcW w:w="247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A9168B" w14:textId="77777777" w:rsidR="0071483F" w:rsidRPr="00D602A2" w:rsidRDefault="0071483F" w:rsidP="00E56A7B"/>
        </w:tc>
        <w:tc>
          <w:tcPr>
            <w:tcW w:w="569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D297F5" w14:textId="77777777" w:rsidR="0071483F" w:rsidRPr="00D602A2" w:rsidRDefault="0071483F" w:rsidP="00E56A7B">
            <w:pPr>
              <w:rPr>
                <w:b/>
                <w:bCs/>
              </w:rPr>
            </w:pPr>
          </w:p>
        </w:tc>
        <w:tc>
          <w:tcPr>
            <w:tcW w:w="768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1C5417" w14:textId="77777777" w:rsidR="0071483F" w:rsidRPr="00D602A2" w:rsidRDefault="0071483F" w:rsidP="00E56A7B"/>
        </w:tc>
        <w:tc>
          <w:tcPr>
            <w:tcW w:w="291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D2D823" w14:textId="77777777" w:rsidR="0071483F" w:rsidRPr="00D602A2" w:rsidRDefault="0071483F" w:rsidP="00E56A7B">
            <w:r w:rsidRPr="00D602A2">
              <w:t>Hiển thị kết quả (bài viết, sản phẩm) có tiêu đề đề chứa từ khóa khách hàng tìm kiếm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BA9221" w14:textId="77777777" w:rsidR="0071483F" w:rsidRPr="00D602A2" w:rsidRDefault="0071483F" w:rsidP="00E56A7B">
            <w:r w:rsidRPr="00D602A2">
              <w:t> </w:t>
            </w:r>
          </w:p>
        </w:tc>
      </w:tr>
      <w:tr w:rsidR="00D602A2" w:rsidRPr="00D602A2" w14:paraId="4C6F5AB7" w14:textId="77777777" w:rsidTr="00AC745B">
        <w:trPr>
          <w:trHeight w:val="2484"/>
        </w:trPr>
        <w:tc>
          <w:tcPr>
            <w:tcW w:w="247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C19211" w14:textId="77777777" w:rsidR="0071483F" w:rsidRPr="00D602A2" w:rsidRDefault="0071483F" w:rsidP="00E56A7B"/>
        </w:tc>
        <w:tc>
          <w:tcPr>
            <w:tcW w:w="569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0D92A2" w14:textId="77777777" w:rsidR="0071483F" w:rsidRPr="00D602A2" w:rsidRDefault="0071483F" w:rsidP="00E56A7B">
            <w:pPr>
              <w:rPr>
                <w:b/>
                <w:bCs/>
              </w:rPr>
            </w:pP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BF1F74" w14:textId="77777777" w:rsidR="0071483F" w:rsidRPr="00D602A2" w:rsidRDefault="0071483F" w:rsidP="00E56A7B">
            <w:r w:rsidRPr="00D602A2">
              <w:t> </w:t>
            </w:r>
          </w:p>
        </w:tc>
        <w:tc>
          <w:tcPr>
            <w:tcW w:w="291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266D5F" w14:textId="77777777" w:rsidR="0071483F" w:rsidRPr="00D602A2" w:rsidRDefault="0071483F" w:rsidP="00E56A7B">
            <w:r w:rsidRPr="00D602A2">
              <w:t>- Tối ưu từng trang nội dung (Thiết lập tiêu đề (thẻ title), mô tả (Description), từ khóa (keyword))</w:t>
            </w:r>
            <w:r w:rsidRPr="00D602A2">
              <w:br/>
              <w:t>- hỗ trợ Headings bao gồm thẻ H1, H2, H3</w:t>
            </w:r>
            <w:r w:rsidRPr="00D602A2">
              <w:br/>
              <w:t>- tạo file sitemap.xml hoàn toàn tự động</w:t>
            </w:r>
            <w:r w:rsidRPr="00D602A2">
              <w:br/>
              <w:t>- Tối ưu các thẻ ALT cho img, title cho ảnh (nội dung chi tiết tự sửa trong quản trị) lưu ý thêm ảnh đại diện thì title hoặc ALT sẽ đi theo tiêu đề bài viết</w:t>
            </w:r>
            <w:r w:rsidRPr="00D602A2">
              <w:br/>
              <w:t>- Tự động Thiết lập SEO canonical</w:t>
            </w:r>
            <w:r w:rsidRPr="00D602A2">
              <w:br/>
              <w:t>- Cài đặt Google id Analytics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3EB33F" w14:textId="77777777" w:rsidR="0071483F" w:rsidRPr="00D602A2" w:rsidRDefault="0071483F" w:rsidP="00E56A7B">
            <w:r w:rsidRPr="00D602A2">
              <w:t> </w:t>
            </w:r>
          </w:p>
        </w:tc>
      </w:tr>
      <w:tr w:rsidR="00D602A2" w:rsidRPr="00D602A2" w14:paraId="3DECA033" w14:textId="77777777" w:rsidTr="00AC745B">
        <w:trPr>
          <w:trHeight w:val="552"/>
        </w:trPr>
        <w:tc>
          <w:tcPr>
            <w:tcW w:w="247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F80EB9" w14:textId="77777777" w:rsidR="0071483F" w:rsidRPr="00D602A2" w:rsidRDefault="0071483F" w:rsidP="00E56A7B"/>
        </w:tc>
        <w:tc>
          <w:tcPr>
            <w:tcW w:w="569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59ACCB" w14:textId="77777777" w:rsidR="0071483F" w:rsidRPr="00D602A2" w:rsidRDefault="0071483F" w:rsidP="00E56A7B">
            <w:pPr>
              <w:rPr>
                <w:b/>
                <w:bCs/>
              </w:rPr>
            </w:pPr>
          </w:p>
        </w:tc>
        <w:tc>
          <w:tcPr>
            <w:tcW w:w="768" w:type="pct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46BC90" w14:textId="77777777" w:rsidR="0071483F" w:rsidRPr="00D602A2" w:rsidRDefault="0071483F" w:rsidP="00E56A7B">
            <w:r w:rsidRPr="00D602A2">
              <w:t>Cấu hình chung</w:t>
            </w:r>
          </w:p>
        </w:tc>
        <w:tc>
          <w:tcPr>
            <w:tcW w:w="291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BCD1D4" w14:textId="77777777" w:rsidR="0071483F" w:rsidRPr="00D602A2" w:rsidRDefault="0071483F" w:rsidP="00E56A7B">
            <w:pPr>
              <w:rPr>
                <w:lang w:val="es-ES"/>
              </w:rPr>
            </w:pPr>
            <w:r w:rsidRPr="00D602A2">
              <w:rPr>
                <w:lang w:val="es-ES"/>
              </w:rPr>
              <w:t>- Cho phép cập nhật logo, favicon</w:t>
            </w:r>
            <w:r w:rsidRPr="00D602A2">
              <w:rPr>
                <w:lang w:val="es-ES"/>
              </w:rPr>
              <w:br w:type="page"/>
            </w:r>
          </w:p>
          <w:p w14:paraId="16CA930D" w14:textId="77777777" w:rsidR="0071483F" w:rsidRPr="00D602A2" w:rsidRDefault="0071483F" w:rsidP="00E56A7B">
            <w:pPr>
              <w:rPr>
                <w:lang w:val="es-ES"/>
              </w:rPr>
            </w:pPr>
            <w:r w:rsidRPr="00D602A2">
              <w:rPr>
                <w:lang w:val="es-ES"/>
              </w:rPr>
              <w:t>- Quản lý phiên bản của website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7815E3" w14:textId="77777777" w:rsidR="0071483F" w:rsidRPr="00D602A2" w:rsidRDefault="0071483F" w:rsidP="00E56A7B">
            <w:pPr>
              <w:rPr>
                <w:lang w:val="es-ES"/>
              </w:rPr>
            </w:pPr>
            <w:r w:rsidRPr="00D602A2">
              <w:rPr>
                <w:lang w:val="es-ES"/>
              </w:rPr>
              <w:t> </w:t>
            </w:r>
          </w:p>
        </w:tc>
      </w:tr>
      <w:tr w:rsidR="00D602A2" w:rsidRPr="00D602A2" w14:paraId="4C42E07B" w14:textId="77777777" w:rsidTr="00AC745B">
        <w:trPr>
          <w:trHeight w:val="276"/>
        </w:trPr>
        <w:tc>
          <w:tcPr>
            <w:tcW w:w="247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CA8C62" w14:textId="77777777" w:rsidR="0071483F" w:rsidRPr="00D602A2" w:rsidRDefault="0071483F" w:rsidP="00E56A7B">
            <w:pPr>
              <w:rPr>
                <w:lang w:val="es-ES"/>
              </w:rPr>
            </w:pPr>
          </w:p>
        </w:tc>
        <w:tc>
          <w:tcPr>
            <w:tcW w:w="569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786CDC" w14:textId="77777777" w:rsidR="0071483F" w:rsidRPr="00D602A2" w:rsidRDefault="0071483F" w:rsidP="00E56A7B">
            <w:pPr>
              <w:rPr>
                <w:b/>
                <w:bCs/>
                <w:lang w:val="es-ES"/>
              </w:rPr>
            </w:pPr>
          </w:p>
        </w:tc>
        <w:tc>
          <w:tcPr>
            <w:tcW w:w="768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F504EB" w14:textId="77777777" w:rsidR="0071483F" w:rsidRPr="00D602A2" w:rsidRDefault="0071483F" w:rsidP="00E56A7B">
            <w:pPr>
              <w:rPr>
                <w:lang w:val="es-ES"/>
              </w:rPr>
            </w:pPr>
          </w:p>
        </w:tc>
        <w:tc>
          <w:tcPr>
            <w:tcW w:w="291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CA92C6" w14:textId="77777777" w:rsidR="0071483F" w:rsidRPr="00D602A2" w:rsidRDefault="0071483F" w:rsidP="00E56A7B">
            <w:pPr>
              <w:rPr>
                <w:lang w:val="es-ES"/>
              </w:rPr>
            </w:pPr>
            <w:r w:rsidRPr="00D602A2">
              <w:rPr>
                <w:lang w:val="es-ES"/>
              </w:rPr>
              <w:t>Cho phép nhập thông tin liên hệ và các mạng xã hội liên kết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6D82E1" w14:textId="77777777" w:rsidR="0071483F" w:rsidRPr="00D602A2" w:rsidRDefault="0071483F" w:rsidP="00E56A7B">
            <w:pPr>
              <w:rPr>
                <w:lang w:val="es-ES"/>
              </w:rPr>
            </w:pPr>
            <w:r w:rsidRPr="00D602A2">
              <w:rPr>
                <w:lang w:val="es-ES"/>
              </w:rPr>
              <w:t> </w:t>
            </w:r>
          </w:p>
        </w:tc>
      </w:tr>
      <w:tr w:rsidR="00D602A2" w:rsidRPr="00D602A2" w14:paraId="2988FEAF" w14:textId="77777777" w:rsidTr="00AC745B">
        <w:trPr>
          <w:trHeight w:val="3864"/>
        </w:trPr>
        <w:tc>
          <w:tcPr>
            <w:tcW w:w="247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AABA5B" w14:textId="77777777" w:rsidR="0071483F" w:rsidRPr="00D602A2" w:rsidRDefault="0071483F" w:rsidP="00E56A7B">
            <w:pPr>
              <w:rPr>
                <w:lang w:val="es-ES"/>
              </w:rPr>
            </w:pPr>
          </w:p>
        </w:tc>
        <w:tc>
          <w:tcPr>
            <w:tcW w:w="569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BC0F92" w14:textId="77777777" w:rsidR="0071483F" w:rsidRPr="00D602A2" w:rsidRDefault="0071483F" w:rsidP="00E56A7B">
            <w:pPr>
              <w:rPr>
                <w:b/>
                <w:bCs/>
                <w:lang w:val="es-ES"/>
              </w:rPr>
            </w:pP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AE3E10" w14:textId="77777777" w:rsidR="0071483F" w:rsidRPr="00D602A2" w:rsidRDefault="0071483F" w:rsidP="00E56A7B">
            <w:r w:rsidRPr="00D602A2">
              <w:t>Quản lý banner</w:t>
            </w:r>
          </w:p>
        </w:tc>
        <w:tc>
          <w:tcPr>
            <w:tcW w:w="291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8FC68E" w14:textId="77777777" w:rsidR="0071483F" w:rsidRPr="00D602A2" w:rsidRDefault="0071483F" w:rsidP="00E56A7B">
            <w:r w:rsidRPr="00D602A2">
              <w:t>Chức năng cho phép đăng tải, thay thế các banner được đăng tải trên website</w:t>
            </w:r>
            <w:r w:rsidRPr="00D602A2">
              <w:br/>
              <w:t>1. Tìm kiếm banner</w:t>
            </w:r>
            <w:r w:rsidRPr="00D602A2">
              <w:br/>
              <w:t>2. Danh sách banner</w:t>
            </w:r>
            <w:r w:rsidRPr="00D602A2">
              <w:br/>
              <w:t>3. Thêm/xóa banner</w:t>
            </w:r>
            <w:r w:rsidRPr="00D602A2">
              <w:br/>
              <w:t>4. Chỉnh sửa banner</w:t>
            </w:r>
            <w:r w:rsidRPr="00D602A2">
              <w:br/>
              <w:t>- Tên</w:t>
            </w:r>
            <w:r w:rsidRPr="00D602A2">
              <w:br/>
              <w:t>- Mô tả</w:t>
            </w:r>
            <w:r w:rsidRPr="00D602A2">
              <w:br/>
              <w:t>- Vị trí hiển thị</w:t>
            </w:r>
            <w:r w:rsidRPr="00D602A2">
              <w:br/>
              <w:t>- Link dẫn</w:t>
            </w:r>
            <w:r w:rsidRPr="00D602A2">
              <w:br/>
              <w:t>- Sắp xếp</w:t>
            </w:r>
            <w:r w:rsidRPr="00D602A2">
              <w:br/>
              <w:t>- Tải lên banner</w:t>
            </w:r>
            <w:r w:rsidRPr="00D602A2">
              <w:br/>
              <w:t xml:space="preserve">  + Định dạng ảnh</w:t>
            </w:r>
            <w:r w:rsidRPr="00D602A2">
              <w:br/>
              <w:t xml:space="preserve">  + Định dạng ảnh gif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C0E7C9" w14:textId="77777777" w:rsidR="0071483F" w:rsidRPr="00D602A2" w:rsidRDefault="0071483F" w:rsidP="00E56A7B">
            <w:r w:rsidRPr="00D602A2">
              <w:t> </w:t>
            </w:r>
          </w:p>
        </w:tc>
      </w:tr>
    </w:tbl>
    <w:p w14:paraId="69B63208" w14:textId="77777777" w:rsidR="00AC1949" w:rsidRPr="00D602A2" w:rsidRDefault="00AC1949" w:rsidP="00E56A7B">
      <w:pPr>
        <w:pStyle w:val="30Par2gachdaudong"/>
        <w:numPr>
          <w:ilvl w:val="0"/>
          <w:numId w:val="0"/>
        </w:numPr>
        <w:tabs>
          <w:tab w:val="clear" w:pos="993"/>
          <w:tab w:val="left" w:pos="851"/>
        </w:tabs>
        <w:spacing w:before="240" w:after="0" w:line="360" w:lineRule="auto"/>
        <w:ind w:left="720"/>
        <w:contextualSpacing/>
        <w:rPr>
          <w:sz w:val="24"/>
          <w:szCs w:val="24"/>
        </w:rPr>
      </w:pPr>
    </w:p>
    <w:sectPr w:rsidR="00AC1949" w:rsidRPr="00D602A2" w:rsidSect="00264BBC">
      <w:pgSz w:w="11906" w:h="16838"/>
      <w:pgMar w:top="1134" w:right="1134" w:bottom="1134" w:left="1701" w:header="720" w:footer="301" w:gutter="0"/>
      <w:cols w:space="720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04A383" w14:textId="77777777" w:rsidR="003D6EC6" w:rsidRDefault="003D6EC6">
      <w:r>
        <w:separator/>
      </w:r>
    </w:p>
  </w:endnote>
  <w:endnote w:type="continuationSeparator" w:id="0">
    <w:p w14:paraId="07CB52CC" w14:textId="77777777" w:rsidR="003D6EC6" w:rsidRDefault="003D6E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OpenSymbol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sset">
    <w:altName w:val="MS Gothic"/>
    <w:charset w:val="8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EA77F1" w14:textId="77777777" w:rsidR="00B73E26" w:rsidRDefault="00B73E26" w:rsidP="005462B0">
    <w:pPr>
      <w:spacing w:line="100" w:lineRule="atLeast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0ABFCD" w14:textId="77777777" w:rsidR="003D6EC6" w:rsidRDefault="003D6EC6">
      <w:r>
        <w:separator/>
      </w:r>
    </w:p>
  </w:footnote>
  <w:footnote w:type="continuationSeparator" w:id="0">
    <w:p w14:paraId="7336143E" w14:textId="77777777" w:rsidR="003D6EC6" w:rsidRDefault="003D6E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3D9F3F" w14:textId="15ECD768" w:rsidR="00B73E26" w:rsidRDefault="00B73E26">
    <w:pPr>
      <w:pStyle w:val="Head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506DA5">
      <w:rPr>
        <w:noProof/>
      </w:rPr>
      <w:t>18</w:t>
    </w:r>
    <w:r>
      <w:rPr>
        <w:noProof/>
      </w:rPr>
      <w:fldChar w:fldCharType="end"/>
    </w:r>
  </w:p>
  <w:p w14:paraId="061332F8" w14:textId="77777777" w:rsidR="00B73E26" w:rsidRDefault="00B73E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7200" w:hanging="360"/>
      </w:pPr>
      <w:rPr>
        <w:rFonts w:ascii="OpenSymbol" w:hAnsi="OpenSymbol" w:cs="OpenSymbol"/>
        <w:u w:val="none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/>
        <w:u w:val="none"/>
      </w:rPr>
    </w:lvl>
  </w:abstractNum>
  <w:abstractNum w:abstractNumId="3" w15:restartNumberingAfterBreak="0">
    <w:nsid w:val="00000004"/>
    <w:multiLevelType w:val="multilevel"/>
    <w:tmpl w:val="A88CAA3E"/>
    <w:name w:val="WW8Num3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/>
        <w:sz w:val="24"/>
        <w:szCs w:val="24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/>
        <w:sz w:val="24"/>
        <w:szCs w:val="24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/>
        <w:sz w:val="24"/>
        <w:szCs w:val="24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/>
        <w:sz w:val="24"/>
        <w:szCs w:val="24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/>
        <w:sz w:val="24"/>
        <w:szCs w:val="24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/>
        <w:sz w:val="24"/>
        <w:szCs w:val="24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/>
        <w:sz w:val="24"/>
        <w:szCs w:val="24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7200" w:hanging="360"/>
      </w:pPr>
      <w:rPr>
        <w:rFonts w:ascii="OpenSymbol" w:hAnsi="OpenSymbol" w:cs="OpenSymbol"/>
        <w:sz w:val="24"/>
        <w:szCs w:val="24"/>
        <w:u w:val="none"/>
      </w:rPr>
    </w:lvl>
  </w:abstractNum>
  <w:abstractNum w:abstractNumId="4" w15:restartNumberingAfterBreak="0">
    <w:nsid w:val="00000005"/>
    <w:multiLevelType w:val="multilevel"/>
    <w:tmpl w:val="00000005"/>
    <w:name w:val="WW8Num4"/>
    <w:lvl w:ilvl="0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7200" w:hanging="360"/>
      </w:pPr>
      <w:rPr>
        <w:rFonts w:ascii="OpenSymbol" w:hAnsi="OpenSymbol" w:cs="OpenSymbol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7920" w:hanging="360"/>
      </w:pPr>
      <w:rPr>
        <w:rFonts w:ascii="OpenSymbol" w:hAnsi="OpenSymbol" w:cs="OpenSymbol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8640" w:hanging="360"/>
      </w:pPr>
      <w:rPr>
        <w:rFonts w:ascii="OpenSymbol" w:hAnsi="OpenSymbol" w:cs="OpenSymbol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9360" w:hanging="360"/>
      </w:pPr>
      <w:rPr>
        <w:rFonts w:ascii="OpenSymbol" w:hAnsi="OpenSymbol" w:cs="OpenSymbol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10080" w:hanging="360"/>
      </w:pPr>
      <w:rPr>
        <w:rFonts w:ascii="OpenSymbol" w:hAnsi="OpenSymbol" w:cs="OpenSymbol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10800" w:hanging="360"/>
      </w:pPr>
      <w:rPr>
        <w:rFonts w:ascii="OpenSymbol" w:hAnsi="OpenSymbol" w:cs="OpenSymbol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11520" w:hanging="360"/>
      </w:pPr>
      <w:rPr>
        <w:rFonts w:ascii="OpenSymbol" w:hAnsi="OpenSymbol" w:cs="OpenSymbol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12240" w:hanging="360"/>
      </w:pPr>
      <w:rPr>
        <w:rFonts w:ascii="OpenSymbol" w:hAnsi="OpenSymbol" w:cs="OpenSymbol"/>
        <w:u w:val="none"/>
      </w:rPr>
    </w:lvl>
  </w:abstractNum>
  <w:abstractNum w:abstractNumId="5" w15:restartNumberingAfterBreak="0">
    <w:nsid w:val="01681DBE"/>
    <w:multiLevelType w:val="hybridMultilevel"/>
    <w:tmpl w:val="D15C7126"/>
    <w:lvl w:ilvl="0" w:tplc="04090017">
      <w:start w:val="1"/>
      <w:numFmt w:val="lowerLetter"/>
      <w:lvlText w:val="%1)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6" w15:restartNumberingAfterBreak="0">
    <w:nsid w:val="05CE52D9"/>
    <w:multiLevelType w:val="hybridMultilevel"/>
    <w:tmpl w:val="DCC05E6A"/>
    <w:styleLink w:val="111111"/>
    <w:lvl w:ilvl="0" w:tplc="80384EC8">
      <w:numFmt w:val="bullet"/>
      <w:pStyle w:val="30Par2gachdaudong"/>
      <w:lvlText w:val="-"/>
      <w:lvlJc w:val="left"/>
      <w:pPr>
        <w:ind w:left="-240" w:hanging="360"/>
      </w:pPr>
      <w:rPr>
        <w:rFonts w:ascii="Times New Roman" w:eastAsia="Calibri" w:hAnsi="Times New Roman" w:cs="Times New Roman" w:hint="default"/>
      </w:rPr>
    </w:lvl>
    <w:lvl w:ilvl="1" w:tplc="0A2C800E">
      <w:numFmt w:val="bullet"/>
      <w:lvlText w:val=""/>
      <w:lvlJc w:val="left"/>
      <w:pPr>
        <w:ind w:left="-720" w:hanging="360"/>
      </w:pPr>
      <w:rPr>
        <w:rFonts w:ascii="Symbol" w:hAnsi="Symbol" w:hint="default"/>
        <w:sz w:val="28"/>
        <w:szCs w:val="28"/>
      </w:rPr>
    </w:lvl>
    <w:lvl w:ilvl="2" w:tplc="042A0005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7" w15:restartNumberingAfterBreak="0">
    <w:nsid w:val="08B65260"/>
    <w:multiLevelType w:val="hybridMultilevel"/>
    <w:tmpl w:val="0452FF2C"/>
    <w:lvl w:ilvl="0" w:tplc="E20211EE">
      <w:start w:val="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  <w:b w:val="0"/>
        <w:bCs w:val="0"/>
        <w:sz w:val="28"/>
        <w:szCs w:val="28"/>
        <w:lang w:val="vi-VN"/>
      </w:rPr>
    </w:lvl>
    <w:lvl w:ilvl="1" w:tplc="3870ADFE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1E012A"/>
    <w:multiLevelType w:val="hybridMultilevel"/>
    <w:tmpl w:val="D15C7126"/>
    <w:lvl w:ilvl="0" w:tplc="04090017">
      <w:start w:val="1"/>
      <w:numFmt w:val="lowerLetter"/>
      <w:lvlText w:val="%1)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9" w15:restartNumberingAfterBreak="0">
    <w:nsid w:val="2EC5740F"/>
    <w:multiLevelType w:val="hybridMultilevel"/>
    <w:tmpl w:val="D15C7126"/>
    <w:lvl w:ilvl="0" w:tplc="04090017">
      <w:start w:val="1"/>
      <w:numFmt w:val="lowerLetter"/>
      <w:lvlText w:val="%1)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0" w15:restartNumberingAfterBreak="0">
    <w:nsid w:val="33C24AE5"/>
    <w:multiLevelType w:val="hybridMultilevel"/>
    <w:tmpl w:val="D15C7126"/>
    <w:lvl w:ilvl="0" w:tplc="04090017">
      <w:start w:val="1"/>
      <w:numFmt w:val="lowerLetter"/>
      <w:lvlText w:val="%1)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1" w15:restartNumberingAfterBreak="0">
    <w:nsid w:val="428D52AA"/>
    <w:multiLevelType w:val="hybridMultilevel"/>
    <w:tmpl w:val="178A604C"/>
    <w:lvl w:ilvl="0" w:tplc="040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12" w15:restartNumberingAfterBreak="0">
    <w:nsid w:val="472C25B3"/>
    <w:multiLevelType w:val="hybridMultilevel"/>
    <w:tmpl w:val="4D32DB44"/>
    <w:lvl w:ilvl="0" w:tplc="FFFFFFFF">
      <w:start w:val="1"/>
      <w:numFmt w:val="lowerLetter"/>
      <w:lvlText w:val="%1)"/>
      <w:lvlJc w:val="left"/>
      <w:pPr>
        <w:ind w:left="1260" w:hanging="360"/>
      </w:pPr>
    </w:lvl>
    <w:lvl w:ilvl="1" w:tplc="FFFFFFFF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700" w:hanging="180"/>
      </w:pPr>
    </w:lvl>
    <w:lvl w:ilvl="3" w:tplc="FFFFFFFF" w:tentative="1">
      <w:start w:val="1"/>
      <w:numFmt w:val="decimal"/>
      <w:lvlText w:val="%4."/>
      <w:lvlJc w:val="left"/>
      <w:pPr>
        <w:ind w:left="3420" w:hanging="360"/>
      </w:pPr>
    </w:lvl>
    <w:lvl w:ilvl="4" w:tplc="FFFFFFFF" w:tentative="1">
      <w:start w:val="1"/>
      <w:numFmt w:val="lowerLetter"/>
      <w:lvlText w:val="%5."/>
      <w:lvlJc w:val="left"/>
      <w:pPr>
        <w:ind w:left="4140" w:hanging="360"/>
      </w:pPr>
    </w:lvl>
    <w:lvl w:ilvl="5" w:tplc="FFFFFFFF" w:tentative="1">
      <w:start w:val="1"/>
      <w:numFmt w:val="lowerRoman"/>
      <w:lvlText w:val="%6."/>
      <w:lvlJc w:val="right"/>
      <w:pPr>
        <w:ind w:left="4860" w:hanging="180"/>
      </w:pPr>
    </w:lvl>
    <w:lvl w:ilvl="6" w:tplc="FFFFFFFF" w:tentative="1">
      <w:start w:val="1"/>
      <w:numFmt w:val="decimal"/>
      <w:lvlText w:val="%7."/>
      <w:lvlJc w:val="left"/>
      <w:pPr>
        <w:ind w:left="5580" w:hanging="360"/>
      </w:pPr>
    </w:lvl>
    <w:lvl w:ilvl="7" w:tplc="FFFFFFFF" w:tentative="1">
      <w:start w:val="1"/>
      <w:numFmt w:val="lowerLetter"/>
      <w:lvlText w:val="%8."/>
      <w:lvlJc w:val="left"/>
      <w:pPr>
        <w:ind w:left="6300" w:hanging="360"/>
      </w:pPr>
    </w:lvl>
    <w:lvl w:ilvl="8" w:tplc="FFFFFFFF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3" w15:restartNumberingAfterBreak="0">
    <w:nsid w:val="602715A8"/>
    <w:multiLevelType w:val="hybridMultilevel"/>
    <w:tmpl w:val="9D00B3F2"/>
    <w:lvl w:ilvl="0" w:tplc="AE186D90">
      <w:start w:val="1"/>
      <w:numFmt w:val="decimal"/>
      <w:suff w:val="nothing"/>
      <w:lvlText w:val="%1"/>
      <w:lvlJc w:val="center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1A7FD1"/>
    <w:multiLevelType w:val="hybridMultilevel"/>
    <w:tmpl w:val="D15C7126"/>
    <w:lvl w:ilvl="0" w:tplc="04090017">
      <w:start w:val="1"/>
      <w:numFmt w:val="lowerLetter"/>
      <w:lvlText w:val="%1)"/>
      <w:lvlJc w:val="left"/>
      <w:pPr>
        <w:ind w:left="1260" w:hanging="360"/>
      </w:pPr>
    </w:lvl>
    <w:lvl w:ilvl="1" w:tplc="04090019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5" w15:restartNumberingAfterBreak="0">
    <w:nsid w:val="6BD80C93"/>
    <w:multiLevelType w:val="hybridMultilevel"/>
    <w:tmpl w:val="D15C7126"/>
    <w:lvl w:ilvl="0" w:tplc="04090017">
      <w:start w:val="1"/>
      <w:numFmt w:val="lowerLetter"/>
      <w:lvlText w:val="%1)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6" w15:restartNumberingAfterBreak="0">
    <w:nsid w:val="734165E4"/>
    <w:multiLevelType w:val="hybridMultilevel"/>
    <w:tmpl w:val="D15C7126"/>
    <w:lvl w:ilvl="0" w:tplc="04090017">
      <w:start w:val="1"/>
      <w:numFmt w:val="lowerLetter"/>
      <w:lvlText w:val="%1)"/>
      <w:lvlJc w:val="left"/>
      <w:pPr>
        <w:ind w:left="1260" w:hanging="360"/>
      </w:pPr>
    </w:lvl>
    <w:lvl w:ilvl="1" w:tplc="04090019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7" w15:restartNumberingAfterBreak="0">
    <w:nsid w:val="73EA1DF3"/>
    <w:multiLevelType w:val="hybridMultilevel"/>
    <w:tmpl w:val="4D32DB44"/>
    <w:lvl w:ilvl="0" w:tplc="04090017">
      <w:start w:val="1"/>
      <w:numFmt w:val="lowerLetter"/>
      <w:lvlText w:val="%1)"/>
      <w:lvlJc w:val="left"/>
      <w:pPr>
        <w:ind w:left="1260" w:hanging="360"/>
      </w:pPr>
    </w:lvl>
    <w:lvl w:ilvl="1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num w:numId="1" w16cid:durableId="1898975370">
    <w:abstractNumId w:val="0"/>
  </w:num>
  <w:num w:numId="2" w16cid:durableId="779036536">
    <w:abstractNumId w:val="1"/>
  </w:num>
  <w:num w:numId="3" w16cid:durableId="911087495">
    <w:abstractNumId w:val="2"/>
  </w:num>
  <w:num w:numId="4" w16cid:durableId="324209051">
    <w:abstractNumId w:val="3"/>
  </w:num>
  <w:num w:numId="5" w16cid:durableId="1718507410">
    <w:abstractNumId w:val="4"/>
  </w:num>
  <w:num w:numId="6" w16cid:durableId="693072647">
    <w:abstractNumId w:val="7"/>
  </w:num>
  <w:num w:numId="7" w16cid:durableId="1393701749">
    <w:abstractNumId w:val="13"/>
  </w:num>
  <w:num w:numId="8" w16cid:durableId="117914102">
    <w:abstractNumId w:val="6"/>
  </w:num>
  <w:num w:numId="9" w16cid:durableId="1766799823">
    <w:abstractNumId w:val="11"/>
  </w:num>
  <w:num w:numId="10" w16cid:durableId="259990696">
    <w:abstractNumId w:val="8"/>
  </w:num>
  <w:num w:numId="11" w16cid:durableId="112410876">
    <w:abstractNumId w:val="14"/>
  </w:num>
  <w:num w:numId="12" w16cid:durableId="1092778784">
    <w:abstractNumId w:val="16"/>
  </w:num>
  <w:num w:numId="13" w16cid:durableId="1686900551">
    <w:abstractNumId w:val="17"/>
  </w:num>
  <w:num w:numId="14" w16cid:durableId="1485707928">
    <w:abstractNumId w:val="5"/>
  </w:num>
  <w:num w:numId="15" w16cid:durableId="1449424934">
    <w:abstractNumId w:val="15"/>
  </w:num>
  <w:num w:numId="16" w16cid:durableId="1601059327">
    <w:abstractNumId w:val="9"/>
  </w:num>
  <w:num w:numId="17" w16cid:durableId="113522598">
    <w:abstractNumId w:val="10"/>
  </w:num>
  <w:num w:numId="18" w16cid:durableId="349138460">
    <w:abstractNumId w:val="12"/>
  </w:num>
  <w:num w:numId="19" w16cid:durableId="1282415187">
    <w:abstractNumId w:val="6"/>
  </w:num>
  <w:num w:numId="20" w16cid:durableId="1271547075">
    <w:abstractNumId w:val="6"/>
  </w:num>
  <w:num w:numId="21" w16cid:durableId="177270379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isplayBackgroundShape/>
  <w:embedSystemFonts/>
  <w:hideSpellingError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BBE"/>
    <w:rsid w:val="000016BC"/>
    <w:rsid w:val="000024C6"/>
    <w:rsid w:val="00012221"/>
    <w:rsid w:val="000169F8"/>
    <w:rsid w:val="00025911"/>
    <w:rsid w:val="00033306"/>
    <w:rsid w:val="0003723D"/>
    <w:rsid w:val="00040D6A"/>
    <w:rsid w:val="0005390A"/>
    <w:rsid w:val="00053BBE"/>
    <w:rsid w:val="00055C5A"/>
    <w:rsid w:val="000602D5"/>
    <w:rsid w:val="0006412A"/>
    <w:rsid w:val="00067E14"/>
    <w:rsid w:val="0007532A"/>
    <w:rsid w:val="000753FF"/>
    <w:rsid w:val="00077EEE"/>
    <w:rsid w:val="0008406C"/>
    <w:rsid w:val="000947BF"/>
    <w:rsid w:val="00096A55"/>
    <w:rsid w:val="000B10A2"/>
    <w:rsid w:val="000B1352"/>
    <w:rsid w:val="000C06FF"/>
    <w:rsid w:val="000C0D3E"/>
    <w:rsid w:val="000C1063"/>
    <w:rsid w:val="000C7DB5"/>
    <w:rsid w:val="000D0E37"/>
    <w:rsid w:val="000D52D1"/>
    <w:rsid w:val="000D6CA8"/>
    <w:rsid w:val="000D7860"/>
    <w:rsid w:val="000E0ECF"/>
    <w:rsid w:val="000E2FD2"/>
    <w:rsid w:val="000E486D"/>
    <w:rsid w:val="000E4C99"/>
    <w:rsid w:val="000E53FA"/>
    <w:rsid w:val="000E63F0"/>
    <w:rsid w:val="000F25FE"/>
    <w:rsid w:val="000F6E00"/>
    <w:rsid w:val="00101C7C"/>
    <w:rsid w:val="001025D8"/>
    <w:rsid w:val="00107229"/>
    <w:rsid w:val="001111D1"/>
    <w:rsid w:val="00111CA5"/>
    <w:rsid w:val="0011643C"/>
    <w:rsid w:val="00135CEB"/>
    <w:rsid w:val="001511AC"/>
    <w:rsid w:val="00153D06"/>
    <w:rsid w:val="00154336"/>
    <w:rsid w:val="0015457C"/>
    <w:rsid w:val="00154A22"/>
    <w:rsid w:val="00154C68"/>
    <w:rsid w:val="00157A1E"/>
    <w:rsid w:val="00172BA2"/>
    <w:rsid w:val="00173CFD"/>
    <w:rsid w:val="00177C51"/>
    <w:rsid w:val="0018014B"/>
    <w:rsid w:val="001901E0"/>
    <w:rsid w:val="0019059A"/>
    <w:rsid w:val="0019362E"/>
    <w:rsid w:val="00197F56"/>
    <w:rsid w:val="001A0287"/>
    <w:rsid w:val="001A03C0"/>
    <w:rsid w:val="001A266A"/>
    <w:rsid w:val="001A307A"/>
    <w:rsid w:val="001A3801"/>
    <w:rsid w:val="001B35FE"/>
    <w:rsid w:val="001C38FE"/>
    <w:rsid w:val="001C577F"/>
    <w:rsid w:val="001C7D4B"/>
    <w:rsid w:val="001D3B28"/>
    <w:rsid w:val="001D3F7D"/>
    <w:rsid w:val="001E09D2"/>
    <w:rsid w:val="001E23C3"/>
    <w:rsid w:val="001E5D91"/>
    <w:rsid w:val="001E730C"/>
    <w:rsid w:val="001F06BD"/>
    <w:rsid w:val="0020313B"/>
    <w:rsid w:val="00212158"/>
    <w:rsid w:val="00231F78"/>
    <w:rsid w:val="00234A6E"/>
    <w:rsid w:val="002449D6"/>
    <w:rsid w:val="00264BBC"/>
    <w:rsid w:val="00266A9C"/>
    <w:rsid w:val="00272ADC"/>
    <w:rsid w:val="00274A4E"/>
    <w:rsid w:val="002814CE"/>
    <w:rsid w:val="00286051"/>
    <w:rsid w:val="00291E75"/>
    <w:rsid w:val="00297B6C"/>
    <w:rsid w:val="002A1508"/>
    <w:rsid w:val="002A78EF"/>
    <w:rsid w:val="002A7B74"/>
    <w:rsid w:val="002B11C1"/>
    <w:rsid w:val="002B2CA3"/>
    <w:rsid w:val="002C38AD"/>
    <w:rsid w:val="002C4DDE"/>
    <w:rsid w:val="002D3490"/>
    <w:rsid w:val="002E08E7"/>
    <w:rsid w:val="002E57B8"/>
    <w:rsid w:val="002E6804"/>
    <w:rsid w:val="002E718D"/>
    <w:rsid w:val="002F14E3"/>
    <w:rsid w:val="002F19EC"/>
    <w:rsid w:val="002F4A65"/>
    <w:rsid w:val="003014A7"/>
    <w:rsid w:val="00303774"/>
    <w:rsid w:val="003065D4"/>
    <w:rsid w:val="00313E6D"/>
    <w:rsid w:val="00315EA3"/>
    <w:rsid w:val="003161F8"/>
    <w:rsid w:val="003167F4"/>
    <w:rsid w:val="003201A1"/>
    <w:rsid w:val="00323784"/>
    <w:rsid w:val="00330B15"/>
    <w:rsid w:val="00333972"/>
    <w:rsid w:val="003374B6"/>
    <w:rsid w:val="00337891"/>
    <w:rsid w:val="00341430"/>
    <w:rsid w:val="0035287D"/>
    <w:rsid w:val="0035382C"/>
    <w:rsid w:val="00356D7F"/>
    <w:rsid w:val="00357662"/>
    <w:rsid w:val="003662AB"/>
    <w:rsid w:val="00366CE2"/>
    <w:rsid w:val="003678BA"/>
    <w:rsid w:val="00371B84"/>
    <w:rsid w:val="003745E7"/>
    <w:rsid w:val="003826C2"/>
    <w:rsid w:val="003833E9"/>
    <w:rsid w:val="003876F7"/>
    <w:rsid w:val="003906D1"/>
    <w:rsid w:val="003B317F"/>
    <w:rsid w:val="003B757B"/>
    <w:rsid w:val="003B7EEC"/>
    <w:rsid w:val="003C0BE9"/>
    <w:rsid w:val="003D11BA"/>
    <w:rsid w:val="003D6EC6"/>
    <w:rsid w:val="003F495A"/>
    <w:rsid w:val="003F5E0D"/>
    <w:rsid w:val="003F6482"/>
    <w:rsid w:val="003F7289"/>
    <w:rsid w:val="003F792C"/>
    <w:rsid w:val="004001E9"/>
    <w:rsid w:val="004112ED"/>
    <w:rsid w:val="004136F7"/>
    <w:rsid w:val="00414A01"/>
    <w:rsid w:val="00421C38"/>
    <w:rsid w:val="0044631B"/>
    <w:rsid w:val="00460A3F"/>
    <w:rsid w:val="004611B3"/>
    <w:rsid w:val="00461281"/>
    <w:rsid w:val="00462EA3"/>
    <w:rsid w:val="00480740"/>
    <w:rsid w:val="00485D32"/>
    <w:rsid w:val="00486B11"/>
    <w:rsid w:val="00491F57"/>
    <w:rsid w:val="0049333A"/>
    <w:rsid w:val="00496F69"/>
    <w:rsid w:val="0049732F"/>
    <w:rsid w:val="004A07D9"/>
    <w:rsid w:val="004A1073"/>
    <w:rsid w:val="004A10B7"/>
    <w:rsid w:val="004A175E"/>
    <w:rsid w:val="004C1871"/>
    <w:rsid w:val="004C4D80"/>
    <w:rsid w:val="004C73CC"/>
    <w:rsid w:val="004D42B5"/>
    <w:rsid w:val="004D5E21"/>
    <w:rsid w:val="004E7503"/>
    <w:rsid w:val="004F3B3C"/>
    <w:rsid w:val="004F7E4C"/>
    <w:rsid w:val="005011DB"/>
    <w:rsid w:val="00502C5A"/>
    <w:rsid w:val="00503C91"/>
    <w:rsid w:val="00504F55"/>
    <w:rsid w:val="00505091"/>
    <w:rsid w:val="00506DA5"/>
    <w:rsid w:val="00515168"/>
    <w:rsid w:val="00517274"/>
    <w:rsid w:val="00521026"/>
    <w:rsid w:val="005236D2"/>
    <w:rsid w:val="0052644E"/>
    <w:rsid w:val="005376F9"/>
    <w:rsid w:val="0054183C"/>
    <w:rsid w:val="005462B0"/>
    <w:rsid w:val="00552549"/>
    <w:rsid w:val="00554A09"/>
    <w:rsid w:val="00562334"/>
    <w:rsid w:val="005631BF"/>
    <w:rsid w:val="0056495D"/>
    <w:rsid w:val="0056609A"/>
    <w:rsid w:val="00572398"/>
    <w:rsid w:val="0058119A"/>
    <w:rsid w:val="00581DFD"/>
    <w:rsid w:val="0059457E"/>
    <w:rsid w:val="00595235"/>
    <w:rsid w:val="005B206F"/>
    <w:rsid w:val="005B5ED1"/>
    <w:rsid w:val="005B6BE0"/>
    <w:rsid w:val="005B7301"/>
    <w:rsid w:val="005B7357"/>
    <w:rsid w:val="005C165E"/>
    <w:rsid w:val="005D110B"/>
    <w:rsid w:val="005D3EE9"/>
    <w:rsid w:val="005E2ACA"/>
    <w:rsid w:val="005E74EC"/>
    <w:rsid w:val="005F3604"/>
    <w:rsid w:val="00600EE9"/>
    <w:rsid w:val="0060283B"/>
    <w:rsid w:val="00605101"/>
    <w:rsid w:val="006061DD"/>
    <w:rsid w:val="00606B9B"/>
    <w:rsid w:val="0060708E"/>
    <w:rsid w:val="00611B7B"/>
    <w:rsid w:val="00613EF2"/>
    <w:rsid w:val="0062156D"/>
    <w:rsid w:val="006337AF"/>
    <w:rsid w:val="00636308"/>
    <w:rsid w:val="00636CE5"/>
    <w:rsid w:val="006419C1"/>
    <w:rsid w:val="00643FE6"/>
    <w:rsid w:val="006526E5"/>
    <w:rsid w:val="006620A8"/>
    <w:rsid w:val="00662580"/>
    <w:rsid w:val="0066520A"/>
    <w:rsid w:val="006670B4"/>
    <w:rsid w:val="0067190F"/>
    <w:rsid w:val="00690672"/>
    <w:rsid w:val="00690784"/>
    <w:rsid w:val="00693860"/>
    <w:rsid w:val="0069710A"/>
    <w:rsid w:val="006A46C1"/>
    <w:rsid w:val="006A63CD"/>
    <w:rsid w:val="006A6873"/>
    <w:rsid w:val="006B2FBE"/>
    <w:rsid w:val="006B508E"/>
    <w:rsid w:val="006B60E2"/>
    <w:rsid w:val="006C1B81"/>
    <w:rsid w:val="006C3B82"/>
    <w:rsid w:val="006C55D7"/>
    <w:rsid w:val="006D5E12"/>
    <w:rsid w:val="006E09B9"/>
    <w:rsid w:val="006E1579"/>
    <w:rsid w:val="006E77B1"/>
    <w:rsid w:val="006F0E0F"/>
    <w:rsid w:val="006F1AD4"/>
    <w:rsid w:val="006F4185"/>
    <w:rsid w:val="006F7C93"/>
    <w:rsid w:val="006F7DA9"/>
    <w:rsid w:val="00703C2B"/>
    <w:rsid w:val="00703F16"/>
    <w:rsid w:val="007104C3"/>
    <w:rsid w:val="007126C6"/>
    <w:rsid w:val="0071483F"/>
    <w:rsid w:val="00714882"/>
    <w:rsid w:val="00717F1D"/>
    <w:rsid w:val="00724FBD"/>
    <w:rsid w:val="007454E9"/>
    <w:rsid w:val="00745599"/>
    <w:rsid w:val="00746125"/>
    <w:rsid w:val="007464E3"/>
    <w:rsid w:val="00747A19"/>
    <w:rsid w:val="00757FAF"/>
    <w:rsid w:val="00767F5E"/>
    <w:rsid w:val="007726E7"/>
    <w:rsid w:val="007824A1"/>
    <w:rsid w:val="00784C5B"/>
    <w:rsid w:val="007878F7"/>
    <w:rsid w:val="00790CE5"/>
    <w:rsid w:val="00792F2D"/>
    <w:rsid w:val="00797656"/>
    <w:rsid w:val="007A0F56"/>
    <w:rsid w:val="007A1337"/>
    <w:rsid w:val="007A4C83"/>
    <w:rsid w:val="007A7890"/>
    <w:rsid w:val="007A7FD8"/>
    <w:rsid w:val="007B1A97"/>
    <w:rsid w:val="007B351C"/>
    <w:rsid w:val="007C7CA5"/>
    <w:rsid w:val="007D4480"/>
    <w:rsid w:val="007D5410"/>
    <w:rsid w:val="007E07E2"/>
    <w:rsid w:val="007E2809"/>
    <w:rsid w:val="007E37E3"/>
    <w:rsid w:val="007E5FC2"/>
    <w:rsid w:val="007E7B61"/>
    <w:rsid w:val="007F2BC5"/>
    <w:rsid w:val="007F71E5"/>
    <w:rsid w:val="0081076D"/>
    <w:rsid w:val="0081315F"/>
    <w:rsid w:val="00816313"/>
    <w:rsid w:val="00825072"/>
    <w:rsid w:val="00834444"/>
    <w:rsid w:val="00841C43"/>
    <w:rsid w:val="00842804"/>
    <w:rsid w:val="008437D5"/>
    <w:rsid w:val="00844D83"/>
    <w:rsid w:val="00845A0E"/>
    <w:rsid w:val="008527B6"/>
    <w:rsid w:val="00861627"/>
    <w:rsid w:val="008624F9"/>
    <w:rsid w:val="00865CFC"/>
    <w:rsid w:val="00866DE0"/>
    <w:rsid w:val="00866FF2"/>
    <w:rsid w:val="008723B4"/>
    <w:rsid w:val="008814C7"/>
    <w:rsid w:val="00886C6C"/>
    <w:rsid w:val="008873F3"/>
    <w:rsid w:val="008903D1"/>
    <w:rsid w:val="0089563E"/>
    <w:rsid w:val="008A0D7C"/>
    <w:rsid w:val="008A366C"/>
    <w:rsid w:val="008A7950"/>
    <w:rsid w:val="008A7ABD"/>
    <w:rsid w:val="008B0654"/>
    <w:rsid w:val="008B3CB9"/>
    <w:rsid w:val="008C0E49"/>
    <w:rsid w:val="008C141C"/>
    <w:rsid w:val="008C27B4"/>
    <w:rsid w:val="008C3B38"/>
    <w:rsid w:val="008D26BB"/>
    <w:rsid w:val="008E5BEC"/>
    <w:rsid w:val="008E70B0"/>
    <w:rsid w:val="008F0E91"/>
    <w:rsid w:val="008F1997"/>
    <w:rsid w:val="008F2AAD"/>
    <w:rsid w:val="008F4724"/>
    <w:rsid w:val="009009AD"/>
    <w:rsid w:val="00916546"/>
    <w:rsid w:val="009166F3"/>
    <w:rsid w:val="00917AE5"/>
    <w:rsid w:val="00925EA5"/>
    <w:rsid w:val="009272D5"/>
    <w:rsid w:val="00932813"/>
    <w:rsid w:val="00932A84"/>
    <w:rsid w:val="00933054"/>
    <w:rsid w:val="00934AF9"/>
    <w:rsid w:val="00936F79"/>
    <w:rsid w:val="00937CBC"/>
    <w:rsid w:val="0094056A"/>
    <w:rsid w:val="00941120"/>
    <w:rsid w:val="00941DE3"/>
    <w:rsid w:val="0094344F"/>
    <w:rsid w:val="00943AF3"/>
    <w:rsid w:val="00947964"/>
    <w:rsid w:val="009519E9"/>
    <w:rsid w:val="00952156"/>
    <w:rsid w:val="009535C3"/>
    <w:rsid w:val="00961CBC"/>
    <w:rsid w:val="009667F0"/>
    <w:rsid w:val="0097188F"/>
    <w:rsid w:val="0097196D"/>
    <w:rsid w:val="009726C1"/>
    <w:rsid w:val="00976B22"/>
    <w:rsid w:val="00977A22"/>
    <w:rsid w:val="00986307"/>
    <w:rsid w:val="00986C31"/>
    <w:rsid w:val="00987364"/>
    <w:rsid w:val="0099264C"/>
    <w:rsid w:val="009A120D"/>
    <w:rsid w:val="009A175D"/>
    <w:rsid w:val="009A73B5"/>
    <w:rsid w:val="009B663E"/>
    <w:rsid w:val="009C2091"/>
    <w:rsid w:val="009C6461"/>
    <w:rsid w:val="009D6D16"/>
    <w:rsid w:val="009F10E4"/>
    <w:rsid w:val="009F122B"/>
    <w:rsid w:val="009F76BF"/>
    <w:rsid w:val="00A00A1B"/>
    <w:rsid w:val="00A01296"/>
    <w:rsid w:val="00A10D5E"/>
    <w:rsid w:val="00A16637"/>
    <w:rsid w:val="00A169DE"/>
    <w:rsid w:val="00A212FD"/>
    <w:rsid w:val="00A2472A"/>
    <w:rsid w:val="00A27DD2"/>
    <w:rsid w:val="00A31146"/>
    <w:rsid w:val="00A3640E"/>
    <w:rsid w:val="00A4064D"/>
    <w:rsid w:val="00A45439"/>
    <w:rsid w:val="00A46B30"/>
    <w:rsid w:val="00A50A6F"/>
    <w:rsid w:val="00A52AAB"/>
    <w:rsid w:val="00A5509B"/>
    <w:rsid w:val="00A61FD0"/>
    <w:rsid w:val="00A62D08"/>
    <w:rsid w:val="00A65FD5"/>
    <w:rsid w:val="00A73788"/>
    <w:rsid w:val="00A74D6A"/>
    <w:rsid w:val="00A7502B"/>
    <w:rsid w:val="00A773A8"/>
    <w:rsid w:val="00A835F9"/>
    <w:rsid w:val="00A8377C"/>
    <w:rsid w:val="00A92B2C"/>
    <w:rsid w:val="00A972F4"/>
    <w:rsid w:val="00A974B5"/>
    <w:rsid w:val="00AA663C"/>
    <w:rsid w:val="00AB5F90"/>
    <w:rsid w:val="00AB7F35"/>
    <w:rsid w:val="00AC1949"/>
    <w:rsid w:val="00AC375F"/>
    <w:rsid w:val="00AC3EEB"/>
    <w:rsid w:val="00AC4B13"/>
    <w:rsid w:val="00AC4E09"/>
    <w:rsid w:val="00AC745B"/>
    <w:rsid w:val="00AD7316"/>
    <w:rsid w:val="00AE0D3F"/>
    <w:rsid w:val="00AE18A9"/>
    <w:rsid w:val="00AE2C8E"/>
    <w:rsid w:val="00AE61CA"/>
    <w:rsid w:val="00AE7602"/>
    <w:rsid w:val="00AE7E45"/>
    <w:rsid w:val="00AF045D"/>
    <w:rsid w:val="00AF0C6E"/>
    <w:rsid w:val="00AF4174"/>
    <w:rsid w:val="00AF743A"/>
    <w:rsid w:val="00B05753"/>
    <w:rsid w:val="00B064FE"/>
    <w:rsid w:val="00B22C58"/>
    <w:rsid w:val="00B244EE"/>
    <w:rsid w:val="00B2596F"/>
    <w:rsid w:val="00B33AE9"/>
    <w:rsid w:val="00B33BF6"/>
    <w:rsid w:val="00B4249F"/>
    <w:rsid w:val="00B46E53"/>
    <w:rsid w:val="00B47E21"/>
    <w:rsid w:val="00B51C73"/>
    <w:rsid w:val="00B542A5"/>
    <w:rsid w:val="00B555B0"/>
    <w:rsid w:val="00B738E8"/>
    <w:rsid w:val="00B73E26"/>
    <w:rsid w:val="00B758A9"/>
    <w:rsid w:val="00B7600A"/>
    <w:rsid w:val="00B7602D"/>
    <w:rsid w:val="00B76797"/>
    <w:rsid w:val="00B804CD"/>
    <w:rsid w:val="00B8659F"/>
    <w:rsid w:val="00B95F00"/>
    <w:rsid w:val="00B9682C"/>
    <w:rsid w:val="00B97C24"/>
    <w:rsid w:val="00BA53F2"/>
    <w:rsid w:val="00BA5C85"/>
    <w:rsid w:val="00BB0BAA"/>
    <w:rsid w:val="00BB0F3A"/>
    <w:rsid w:val="00BC1AF6"/>
    <w:rsid w:val="00BC7FB6"/>
    <w:rsid w:val="00BD1C36"/>
    <w:rsid w:val="00BD2F21"/>
    <w:rsid w:val="00BD3296"/>
    <w:rsid w:val="00BD78F6"/>
    <w:rsid w:val="00BE1606"/>
    <w:rsid w:val="00BE27F8"/>
    <w:rsid w:val="00BF0D80"/>
    <w:rsid w:val="00BF14F3"/>
    <w:rsid w:val="00BF2617"/>
    <w:rsid w:val="00BF3558"/>
    <w:rsid w:val="00C050CF"/>
    <w:rsid w:val="00C076DC"/>
    <w:rsid w:val="00C119FD"/>
    <w:rsid w:val="00C21083"/>
    <w:rsid w:val="00C22139"/>
    <w:rsid w:val="00C23039"/>
    <w:rsid w:val="00C27A47"/>
    <w:rsid w:val="00C36918"/>
    <w:rsid w:val="00C3746B"/>
    <w:rsid w:val="00C4019E"/>
    <w:rsid w:val="00C45D90"/>
    <w:rsid w:val="00C64BBA"/>
    <w:rsid w:val="00C6599A"/>
    <w:rsid w:val="00C75FC0"/>
    <w:rsid w:val="00C82618"/>
    <w:rsid w:val="00C8765F"/>
    <w:rsid w:val="00C87DC8"/>
    <w:rsid w:val="00C901FE"/>
    <w:rsid w:val="00C928E3"/>
    <w:rsid w:val="00C93D33"/>
    <w:rsid w:val="00C93ECB"/>
    <w:rsid w:val="00C974B1"/>
    <w:rsid w:val="00CB07A9"/>
    <w:rsid w:val="00CB25FB"/>
    <w:rsid w:val="00CB3361"/>
    <w:rsid w:val="00CB76F0"/>
    <w:rsid w:val="00CC5411"/>
    <w:rsid w:val="00CD7B9A"/>
    <w:rsid w:val="00CE0D06"/>
    <w:rsid w:val="00CE52EE"/>
    <w:rsid w:val="00CE5D34"/>
    <w:rsid w:val="00CE63B2"/>
    <w:rsid w:val="00CF04E7"/>
    <w:rsid w:val="00CF1045"/>
    <w:rsid w:val="00CF3D4C"/>
    <w:rsid w:val="00CF4D69"/>
    <w:rsid w:val="00CF5FD5"/>
    <w:rsid w:val="00CF6751"/>
    <w:rsid w:val="00D02482"/>
    <w:rsid w:val="00D02B83"/>
    <w:rsid w:val="00D03417"/>
    <w:rsid w:val="00D04CEB"/>
    <w:rsid w:val="00D1325F"/>
    <w:rsid w:val="00D16024"/>
    <w:rsid w:val="00D16A53"/>
    <w:rsid w:val="00D30E54"/>
    <w:rsid w:val="00D333E8"/>
    <w:rsid w:val="00D344C9"/>
    <w:rsid w:val="00D35A45"/>
    <w:rsid w:val="00D56D41"/>
    <w:rsid w:val="00D57C91"/>
    <w:rsid w:val="00D602A2"/>
    <w:rsid w:val="00D64B7A"/>
    <w:rsid w:val="00D7064F"/>
    <w:rsid w:val="00D73756"/>
    <w:rsid w:val="00D74CDC"/>
    <w:rsid w:val="00D757DA"/>
    <w:rsid w:val="00DA7C98"/>
    <w:rsid w:val="00DB02A1"/>
    <w:rsid w:val="00DB486D"/>
    <w:rsid w:val="00DB5BE6"/>
    <w:rsid w:val="00DC539C"/>
    <w:rsid w:val="00DC5C52"/>
    <w:rsid w:val="00DD0382"/>
    <w:rsid w:val="00DD0968"/>
    <w:rsid w:val="00DD1890"/>
    <w:rsid w:val="00DD32EC"/>
    <w:rsid w:val="00DD43DC"/>
    <w:rsid w:val="00DD659C"/>
    <w:rsid w:val="00DD7F66"/>
    <w:rsid w:val="00DE1E1F"/>
    <w:rsid w:val="00DE637A"/>
    <w:rsid w:val="00DF5518"/>
    <w:rsid w:val="00DF6987"/>
    <w:rsid w:val="00DF69AB"/>
    <w:rsid w:val="00E06ADE"/>
    <w:rsid w:val="00E15072"/>
    <w:rsid w:val="00E2001C"/>
    <w:rsid w:val="00E21148"/>
    <w:rsid w:val="00E24EF9"/>
    <w:rsid w:val="00E25EF9"/>
    <w:rsid w:val="00E26800"/>
    <w:rsid w:val="00E27670"/>
    <w:rsid w:val="00E369DD"/>
    <w:rsid w:val="00E378CA"/>
    <w:rsid w:val="00E40B6A"/>
    <w:rsid w:val="00E418D0"/>
    <w:rsid w:val="00E433B7"/>
    <w:rsid w:val="00E46402"/>
    <w:rsid w:val="00E5030A"/>
    <w:rsid w:val="00E56A7B"/>
    <w:rsid w:val="00E71A25"/>
    <w:rsid w:val="00E72646"/>
    <w:rsid w:val="00E73191"/>
    <w:rsid w:val="00E75C0A"/>
    <w:rsid w:val="00E86287"/>
    <w:rsid w:val="00E93559"/>
    <w:rsid w:val="00E94316"/>
    <w:rsid w:val="00E95D0C"/>
    <w:rsid w:val="00E9659F"/>
    <w:rsid w:val="00EA0279"/>
    <w:rsid w:val="00EA1798"/>
    <w:rsid w:val="00EB37FA"/>
    <w:rsid w:val="00EB56AA"/>
    <w:rsid w:val="00ED1686"/>
    <w:rsid w:val="00ED2FB5"/>
    <w:rsid w:val="00EE0AC4"/>
    <w:rsid w:val="00EE61A1"/>
    <w:rsid w:val="00EF2AF3"/>
    <w:rsid w:val="00F03947"/>
    <w:rsid w:val="00F065DA"/>
    <w:rsid w:val="00F06AF5"/>
    <w:rsid w:val="00F10B51"/>
    <w:rsid w:val="00F10D3C"/>
    <w:rsid w:val="00F15FC5"/>
    <w:rsid w:val="00F17233"/>
    <w:rsid w:val="00F31C28"/>
    <w:rsid w:val="00F3220C"/>
    <w:rsid w:val="00F3735A"/>
    <w:rsid w:val="00F41D9E"/>
    <w:rsid w:val="00F43524"/>
    <w:rsid w:val="00F463A0"/>
    <w:rsid w:val="00F470A0"/>
    <w:rsid w:val="00F50B2E"/>
    <w:rsid w:val="00F578FF"/>
    <w:rsid w:val="00F57DD2"/>
    <w:rsid w:val="00F60D41"/>
    <w:rsid w:val="00F64827"/>
    <w:rsid w:val="00F66E97"/>
    <w:rsid w:val="00F819BD"/>
    <w:rsid w:val="00F82111"/>
    <w:rsid w:val="00F82A69"/>
    <w:rsid w:val="00F847FB"/>
    <w:rsid w:val="00F92D04"/>
    <w:rsid w:val="00F935A5"/>
    <w:rsid w:val="00F93978"/>
    <w:rsid w:val="00F972AF"/>
    <w:rsid w:val="00FA0FF9"/>
    <w:rsid w:val="00FA2EAC"/>
    <w:rsid w:val="00FA472C"/>
    <w:rsid w:val="00FA473F"/>
    <w:rsid w:val="00FA6E53"/>
    <w:rsid w:val="00FA6F8D"/>
    <w:rsid w:val="00FB62C4"/>
    <w:rsid w:val="00FB712B"/>
    <w:rsid w:val="00FC3535"/>
    <w:rsid w:val="00FC3B59"/>
    <w:rsid w:val="00FC7D76"/>
    <w:rsid w:val="00FD30C5"/>
    <w:rsid w:val="00FF3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40E2357F"/>
  <w15:chartTrackingRefBased/>
  <w15:docId w15:val="{3015B1D4-44C4-6D48-ACCA-78A496AD2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1508"/>
    <w:rPr>
      <w:sz w:val="24"/>
      <w:szCs w:val="24"/>
    </w:rPr>
  </w:style>
  <w:style w:type="paragraph" w:styleId="Heading1">
    <w:name w:val="heading 1"/>
    <w:basedOn w:val="Normal1"/>
    <w:next w:val="BodyText"/>
    <w:qFormat/>
    <w:pPr>
      <w:keepNext/>
      <w:spacing w:before="240" w:after="60" w:line="100" w:lineRule="atLeast"/>
      <w:ind w:left="720" w:hanging="720"/>
      <w:outlineLvl w:val="0"/>
    </w:pPr>
    <w:rPr>
      <w:rFonts w:ascii="Cambria" w:eastAsia="Cambria" w:hAnsi="Cambria" w:cs="Cambria"/>
      <w:b/>
      <w:sz w:val="32"/>
      <w:szCs w:val="32"/>
    </w:rPr>
  </w:style>
  <w:style w:type="paragraph" w:styleId="Heading2">
    <w:name w:val="heading 2"/>
    <w:basedOn w:val="Normal1"/>
    <w:next w:val="BodyText"/>
    <w:qFormat/>
    <w:pPr>
      <w:keepNext/>
      <w:spacing w:before="240" w:after="60" w:line="100" w:lineRule="atLeast"/>
      <w:ind w:left="1440" w:hanging="720"/>
      <w:outlineLvl w:val="1"/>
    </w:pPr>
    <w:rPr>
      <w:rFonts w:ascii="Cambria" w:eastAsia="Cambria" w:hAnsi="Cambria" w:cs="Cambria"/>
      <w:b/>
      <w:i/>
      <w:sz w:val="28"/>
      <w:szCs w:val="28"/>
    </w:rPr>
  </w:style>
  <w:style w:type="paragraph" w:styleId="Heading3">
    <w:name w:val="heading 3"/>
    <w:basedOn w:val="Normal1"/>
    <w:next w:val="BodyText"/>
    <w:qFormat/>
    <w:pPr>
      <w:keepNext/>
      <w:spacing w:before="240" w:after="60" w:line="100" w:lineRule="atLeast"/>
      <w:ind w:left="2160" w:hanging="72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Heading4">
    <w:name w:val="heading 4"/>
    <w:basedOn w:val="Normal1"/>
    <w:next w:val="BodyText"/>
    <w:qFormat/>
    <w:pPr>
      <w:keepNext/>
      <w:spacing w:before="240" w:after="60" w:line="100" w:lineRule="atLeast"/>
      <w:ind w:left="2880" w:hanging="720"/>
      <w:outlineLvl w:val="3"/>
    </w:pPr>
    <w:rPr>
      <w:rFonts w:ascii="Calibri" w:eastAsia="Calibri" w:hAnsi="Calibri" w:cs="Calibri"/>
      <w:b/>
      <w:sz w:val="28"/>
      <w:szCs w:val="28"/>
    </w:rPr>
  </w:style>
  <w:style w:type="paragraph" w:styleId="Heading5">
    <w:name w:val="heading 5"/>
    <w:basedOn w:val="Normal1"/>
    <w:next w:val="BodyText"/>
    <w:qFormat/>
    <w:pPr>
      <w:spacing w:before="240" w:after="60" w:line="100" w:lineRule="atLeast"/>
      <w:ind w:left="3600" w:hanging="720"/>
      <w:outlineLvl w:val="4"/>
    </w:pPr>
    <w:rPr>
      <w:rFonts w:ascii="Calibri" w:eastAsia="Calibri" w:hAnsi="Calibri" w:cs="Calibri"/>
      <w:b/>
      <w:i/>
      <w:sz w:val="26"/>
      <w:szCs w:val="26"/>
    </w:rPr>
  </w:style>
  <w:style w:type="paragraph" w:styleId="Heading6">
    <w:name w:val="heading 6"/>
    <w:basedOn w:val="Normal1"/>
    <w:next w:val="BodyText"/>
    <w:qFormat/>
    <w:pPr>
      <w:spacing w:before="240" w:after="60" w:line="100" w:lineRule="atLeast"/>
      <w:ind w:left="4320" w:hanging="720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OpenSymbol" w:hAnsi="OpenSymbol" w:cs="OpenSymbol"/>
      <w:u w:val="none"/>
    </w:rPr>
  </w:style>
  <w:style w:type="character" w:customStyle="1" w:styleId="WW8Num2z0">
    <w:name w:val="WW8Num2z0"/>
    <w:rPr>
      <w:rFonts w:ascii="OpenSymbol" w:eastAsia="Asset" w:hAnsi="OpenSymbol" w:cs="OpenSymbol"/>
      <w:u w:val="none"/>
    </w:rPr>
  </w:style>
  <w:style w:type="character" w:customStyle="1" w:styleId="WW8Num3z0">
    <w:name w:val="WW8Num3z0"/>
    <w:rPr>
      <w:rFonts w:ascii="OpenSymbol" w:hAnsi="OpenSymbol" w:cs="OpenSymbol"/>
      <w:sz w:val="24"/>
      <w:szCs w:val="24"/>
      <w:u w:val="none"/>
    </w:rPr>
  </w:style>
  <w:style w:type="character" w:customStyle="1" w:styleId="WW8Num4z0">
    <w:name w:val="WW8Num4z0"/>
    <w:rPr>
      <w:rFonts w:ascii="OpenSymbol" w:hAnsi="OpenSymbol" w:cs="OpenSymbol"/>
      <w:u w:val="none"/>
    </w:rPr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ListLabel1">
    <w:name w:val="ListLabel 1"/>
    <w:rPr>
      <w:u w:val="none"/>
    </w:rPr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Normal1">
    <w:name w:val="Normal1"/>
    <w:pPr>
      <w:suppressAutoHyphens/>
    </w:pPr>
    <w:rPr>
      <w:rFonts w:eastAsia="Arial Unicode MS" w:cs="Arial Unicode MS"/>
      <w:lang w:eastAsia="hi-IN" w:bidi="hi-IN"/>
    </w:rPr>
  </w:style>
  <w:style w:type="paragraph" w:styleId="Title">
    <w:name w:val="Title"/>
    <w:basedOn w:val="Normal1"/>
    <w:next w:val="Subtitle"/>
    <w:qFormat/>
    <w:pPr>
      <w:keepNext/>
      <w:keepLines/>
      <w:spacing w:before="480" w:after="120" w:line="100" w:lineRule="atLeast"/>
    </w:pPr>
    <w:rPr>
      <w:b/>
      <w:bCs/>
      <w:sz w:val="72"/>
      <w:szCs w:val="72"/>
    </w:rPr>
  </w:style>
  <w:style w:type="paragraph" w:styleId="Subtitle">
    <w:name w:val="Subtitle"/>
    <w:basedOn w:val="Normal1"/>
    <w:next w:val="BodyText"/>
    <w:qFormat/>
    <w:pPr>
      <w:keepNext/>
      <w:keepLines/>
      <w:spacing w:before="360" w:after="80" w:line="100" w:lineRule="atLeast"/>
    </w:pPr>
    <w:rPr>
      <w:rFonts w:ascii="Georgia" w:eastAsia="Georgia" w:hAnsi="Georgia" w:cs="Georgia"/>
      <w:i/>
      <w:iCs/>
      <w:color w:val="666666"/>
      <w:sz w:val="48"/>
      <w:szCs w:val="48"/>
    </w:rPr>
  </w:style>
  <w:style w:type="paragraph" w:styleId="Footer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pPr>
      <w:suppressLineNumbers/>
      <w:tabs>
        <w:tab w:val="center" w:pos="4986"/>
        <w:tab w:val="right" w:pos="9972"/>
      </w:tabs>
    </w:pPr>
  </w:style>
  <w:style w:type="character" w:styleId="CommentReference">
    <w:name w:val="annotation reference"/>
    <w:uiPriority w:val="99"/>
    <w:semiHidden/>
    <w:unhideWhenUsed/>
    <w:rsid w:val="00E378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378CA"/>
    <w:rPr>
      <w:rFonts w:cs="Mangal"/>
      <w:szCs w:val="18"/>
    </w:rPr>
  </w:style>
  <w:style w:type="character" w:customStyle="1" w:styleId="CommentTextChar">
    <w:name w:val="Comment Text Char"/>
    <w:link w:val="CommentText"/>
    <w:uiPriority w:val="99"/>
    <w:semiHidden/>
    <w:rsid w:val="00E378CA"/>
    <w:rPr>
      <w:rFonts w:eastAsia="Arial Unicode MS" w:cs="Mangal"/>
      <w:szCs w:val="18"/>
      <w:lang w:eastAsia="hi-IN" w:bidi="hi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378CA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E378CA"/>
    <w:rPr>
      <w:rFonts w:eastAsia="Arial Unicode MS" w:cs="Mangal"/>
      <w:b/>
      <w:bCs/>
      <w:szCs w:val="18"/>
      <w:lang w:eastAsia="hi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78CA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link w:val="BalloonText"/>
    <w:uiPriority w:val="99"/>
    <w:semiHidden/>
    <w:rsid w:val="00E378CA"/>
    <w:rPr>
      <w:rFonts w:ascii="Tahoma" w:eastAsia="Arial Unicode MS" w:hAnsi="Tahoma" w:cs="Mangal"/>
      <w:sz w:val="16"/>
      <w:szCs w:val="14"/>
      <w:lang w:eastAsia="hi-IN" w:bidi="hi-IN"/>
    </w:rPr>
  </w:style>
  <w:style w:type="paragraph" w:styleId="ListParagraph">
    <w:name w:val="List Paragraph"/>
    <w:aliases w:val="bullet,1.,My checklist,List Paragraph1,List Paragraph 1,Bullet Level 1,VNA - List Paragraph,lp11,Bullet L1,List Paragraph11,Bullet List,FooterText,Paragraphe de liste,Table Sequence,List Paragraph Char Char,List A,Norm,Nga 3,CONTENT,Ha,b1"/>
    <w:basedOn w:val="Normal"/>
    <w:link w:val="ListParagraphChar"/>
    <w:uiPriority w:val="34"/>
    <w:qFormat/>
    <w:rsid w:val="00925EA5"/>
    <w:pPr>
      <w:ind w:left="720"/>
      <w:contextualSpacing/>
    </w:pPr>
    <w:rPr>
      <w:sz w:val="28"/>
      <w:szCs w:val="28"/>
    </w:rPr>
  </w:style>
  <w:style w:type="character" w:customStyle="1" w:styleId="ListParagraphChar">
    <w:name w:val="List Paragraph Char"/>
    <w:aliases w:val="bullet Char,1. Char,My checklist Char,List Paragraph1 Char,List Paragraph 1 Char,Bullet Level 1 Char,VNA - List Paragraph Char,lp11 Char,Bullet L1 Char,List Paragraph11 Char,Bullet List Char,FooterText Char,Paragraphe de liste Char"/>
    <w:link w:val="ListParagraph"/>
    <w:uiPriority w:val="34"/>
    <w:qFormat/>
    <w:locked/>
    <w:rsid w:val="00925EA5"/>
    <w:rPr>
      <w:sz w:val="28"/>
      <w:szCs w:val="28"/>
    </w:rPr>
  </w:style>
  <w:style w:type="paragraph" w:customStyle="1" w:styleId="30Par2gachdaudong">
    <w:name w:val="3.0_Par_2 gach dau dong"/>
    <w:basedOn w:val="ListParagraph"/>
    <w:qFormat/>
    <w:rsid w:val="00925EA5"/>
    <w:pPr>
      <w:widowControl w:val="0"/>
      <w:numPr>
        <w:numId w:val="8"/>
      </w:numPr>
      <w:tabs>
        <w:tab w:val="left" w:pos="993"/>
      </w:tabs>
      <w:spacing w:before="60" w:after="60" w:line="300" w:lineRule="auto"/>
      <w:contextualSpacing w:val="0"/>
      <w:jc w:val="both"/>
    </w:pPr>
    <w:rPr>
      <w:rFonts w:eastAsia="Calibri"/>
      <w:szCs w:val="26"/>
    </w:rPr>
  </w:style>
  <w:style w:type="numbering" w:styleId="111111">
    <w:name w:val="Outline List 2"/>
    <w:basedOn w:val="NoList"/>
    <w:uiPriority w:val="99"/>
    <w:semiHidden/>
    <w:unhideWhenUsed/>
    <w:rsid w:val="00925EA5"/>
    <w:pPr>
      <w:numPr>
        <w:numId w:val="8"/>
      </w:numPr>
    </w:pPr>
  </w:style>
  <w:style w:type="paragraph" w:styleId="NoSpacing">
    <w:name w:val="No Spacing"/>
    <w:link w:val="NoSpacingChar"/>
    <w:uiPriority w:val="1"/>
    <w:qFormat/>
    <w:rsid w:val="00F065DA"/>
    <w:rPr>
      <w:rFonts w:ascii="Calibri" w:hAnsi="Calibri"/>
      <w:sz w:val="22"/>
      <w:szCs w:val="22"/>
    </w:rPr>
  </w:style>
  <w:style w:type="character" w:customStyle="1" w:styleId="NoSpacingChar">
    <w:name w:val="No Spacing Char"/>
    <w:link w:val="NoSpacing"/>
    <w:uiPriority w:val="1"/>
    <w:rsid w:val="00F065DA"/>
    <w:rPr>
      <w:rFonts w:ascii="Calibri" w:hAnsi="Calibri"/>
      <w:sz w:val="22"/>
      <w:szCs w:val="22"/>
    </w:rPr>
  </w:style>
  <w:style w:type="character" w:customStyle="1" w:styleId="HeaderChar">
    <w:name w:val="Header Char"/>
    <w:link w:val="Header"/>
    <w:uiPriority w:val="99"/>
    <w:rsid w:val="005462B0"/>
    <w:rPr>
      <w:rFonts w:eastAsia="Arial Unicode MS" w:cs="Arial Unicode MS"/>
      <w:lang w:eastAsia="hi-IN" w:bidi="hi-IN"/>
    </w:rPr>
  </w:style>
  <w:style w:type="table" w:styleId="TableGrid">
    <w:name w:val="Table Grid"/>
    <w:basedOn w:val="TableNormal"/>
    <w:uiPriority w:val="39"/>
    <w:rsid w:val="004C73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9A120D"/>
    <w:rPr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470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8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3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9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7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08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1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8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.vsdx"/><Relationship Id="rId5" Type="http://schemas.openxmlformats.org/officeDocument/2006/relationships/webSettings" Target="webSettings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435FD9-E79E-4DA4-8FFA-1EC1D46EE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9</Pages>
  <Words>1581</Words>
  <Characters>9014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ELISE_Legal</dc:creator>
  <cp:keywords/>
  <cp:lastModifiedBy>Administrator</cp:lastModifiedBy>
  <cp:revision>20</cp:revision>
  <cp:lastPrinted>2019-12-10T02:56:00Z</cp:lastPrinted>
  <dcterms:created xsi:type="dcterms:W3CDTF">2025-07-30T13:03:00Z</dcterms:created>
  <dcterms:modified xsi:type="dcterms:W3CDTF">2025-08-06T02:13:00Z</dcterms:modified>
</cp:coreProperties>
</file>